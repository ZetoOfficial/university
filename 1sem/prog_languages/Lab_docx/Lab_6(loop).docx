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015" w:rsidRPr="00DB2015" w:rsidRDefault="00DB2015" w:rsidP="00DB2015">
      <w:pPr>
        <w:pStyle w:val="1"/>
        <w:spacing w:before="0" w:after="0"/>
        <w:jc w:val="center"/>
        <w:rPr>
          <w:rFonts w:ascii="Times New Roman" w:hAnsi="Times New Roman" w:cs="Times New Roman"/>
          <w:sz w:val="24"/>
        </w:rPr>
      </w:pPr>
      <w:r w:rsidRPr="00DB2015">
        <w:rPr>
          <w:rFonts w:ascii="Times New Roman" w:hAnsi="Times New Roman" w:cs="Times New Roman"/>
          <w:sz w:val="24"/>
        </w:rPr>
        <w:t>Лабораторная работа №</w:t>
      </w:r>
      <w:r w:rsidR="00F11346">
        <w:rPr>
          <w:rFonts w:ascii="Times New Roman" w:hAnsi="Times New Roman" w:cs="Times New Roman"/>
          <w:sz w:val="24"/>
          <w:lang w:val="en-US"/>
        </w:rPr>
        <w:t>6</w:t>
      </w:r>
      <w:r w:rsidRPr="00DB2015">
        <w:rPr>
          <w:rFonts w:ascii="Times New Roman" w:hAnsi="Times New Roman" w:cs="Times New Roman"/>
          <w:sz w:val="24"/>
        </w:rPr>
        <w:t xml:space="preserve"> (циклы)</w:t>
      </w:r>
    </w:p>
    <w:p w:rsidR="00DB2015" w:rsidRDefault="00DB2015" w:rsidP="00DB2015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</w:p>
    <w:p w:rsidR="00DB2015" w:rsidRPr="00DB2015" w:rsidRDefault="00DB2015" w:rsidP="00DB2015">
      <w:pPr>
        <w:pStyle w:val="a3"/>
        <w:numPr>
          <w:ilvl w:val="0"/>
          <w:numId w:val="1"/>
        </w:numPr>
        <w:tabs>
          <w:tab w:val="clear" w:pos="432"/>
          <w:tab w:val="num" w:pos="0"/>
        </w:tabs>
        <w:ind w:left="0" w:firstLine="709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B2015">
        <w:rPr>
          <w:rFonts w:ascii="Times New Roman" w:hAnsi="Times New Roman" w:cs="Times New Roman"/>
          <w:b/>
          <w:color w:val="000000"/>
          <w:sz w:val="24"/>
          <w:szCs w:val="24"/>
        </w:rPr>
        <w:t>При решении задач не допускается использование массивов и операторов, прерывающих ход программы (</w:t>
      </w:r>
      <w:proofErr w:type="spellStart"/>
      <w:r w:rsidRPr="00DB2015">
        <w:rPr>
          <w:rFonts w:ascii="Times New Roman" w:hAnsi="Times New Roman" w:cs="Times New Roman"/>
          <w:b/>
          <w:color w:val="000000"/>
          <w:sz w:val="24"/>
          <w:szCs w:val="24"/>
        </w:rPr>
        <w:t>break</w:t>
      </w:r>
      <w:proofErr w:type="spellEnd"/>
      <w:r w:rsidRPr="00DB2015">
        <w:rPr>
          <w:rFonts w:ascii="Times New Roman" w:hAnsi="Times New Roman" w:cs="Times New Roman"/>
          <w:b/>
          <w:color w:val="000000"/>
          <w:sz w:val="24"/>
          <w:szCs w:val="24"/>
        </w:rPr>
        <w:t>, </w:t>
      </w:r>
      <w:proofErr w:type="spellStart"/>
      <w:r w:rsidRPr="00DB2015">
        <w:rPr>
          <w:rFonts w:ascii="Times New Roman" w:hAnsi="Times New Roman" w:cs="Times New Roman"/>
          <w:b/>
          <w:color w:val="000000"/>
          <w:sz w:val="24"/>
          <w:szCs w:val="24"/>
        </w:rPr>
        <w:t>goto</w:t>
      </w:r>
      <w:proofErr w:type="spellEnd"/>
      <w:r w:rsidRPr="00DB201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). </w:t>
      </w:r>
    </w:p>
    <w:p w:rsidR="00DB2015" w:rsidRDefault="00DB2015" w:rsidP="00DB201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ar-SA"/>
        </w:rPr>
      </w:pPr>
    </w:p>
    <w:p w:rsidR="00DB2015" w:rsidRPr="00DB2015" w:rsidRDefault="00DB2015" w:rsidP="00DB2015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eastAsia="ar-SA"/>
        </w:rPr>
      </w:pPr>
      <w:r w:rsidRPr="00DB2015">
        <w:rPr>
          <w:rFonts w:ascii="Times New Roman" w:hAnsi="Times New Roman" w:cs="Times New Roman"/>
          <w:b/>
          <w:i/>
          <w:sz w:val="24"/>
          <w:szCs w:val="24"/>
          <w:lang w:eastAsia="ar-SA"/>
        </w:rPr>
        <w:t xml:space="preserve">Задания 1-3 решить с помощью цикла </w:t>
      </w:r>
      <w:r w:rsidRPr="00DB2015">
        <w:rPr>
          <w:rFonts w:ascii="Times New Roman" w:hAnsi="Times New Roman" w:cs="Times New Roman"/>
          <w:b/>
          <w:i/>
          <w:sz w:val="24"/>
          <w:szCs w:val="24"/>
          <w:lang w:val="en-US" w:eastAsia="ar-SA"/>
        </w:rPr>
        <w:t>for</w:t>
      </w:r>
    </w:p>
    <w:p w:rsidR="00DB2015" w:rsidRPr="00DB2015" w:rsidRDefault="00DB2015" w:rsidP="00DB201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ar-SA"/>
        </w:rPr>
      </w:pPr>
    </w:p>
    <w:p w:rsidR="00DB2015" w:rsidRPr="00DB2015" w:rsidRDefault="00DB2015" w:rsidP="00DB201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DB2015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 xml:space="preserve">Задание 1 (по вариантам: номер варианта=номер по списку% 7+1). </w:t>
      </w:r>
    </w:p>
    <w:p w:rsidR="00DB2015" w:rsidRPr="00DB2015" w:rsidRDefault="00DB2015" w:rsidP="00DB20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DB2015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Напечатать числа в виде следующей таблицы: </w:t>
      </w:r>
    </w:p>
    <w:p w:rsidR="00DB2015" w:rsidRPr="00DB2015" w:rsidRDefault="00DB2015" w:rsidP="00DB2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B2015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1. </w:t>
      </w:r>
      <w:r w:rsidRPr="00DB2015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41</w:t>
      </w:r>
      <w:r w:rsidRPr="00DB2015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42</w:t>
      </w:r>
      <w:r w:rsidRPr="00DB2015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43</w:t>
      </w:r>
      <w:r w:rsidRPr="00DB2015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 xml:space="preserve">... </w:t>
      </w:r>
      <w:r w:rsidRPr="00DB2015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50</w:t>
      </w:r>
    </w:p>
    <w:p w:rsidR="00DB2015" w:rsidRPr="00DB2015" w:rsidRDefault="00DB2015" w:rsidP="00DB2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B2015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51</w:t>
      </w:r>
      <w:r w:rsidRPr="00DB2015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52</w:t>
      </w:r>
      <w:r w:rsidRPr="00DB2015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53</w:t>
      </w:r>
      <w:r w:rsidRPr="00DB2015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 xml:space="preserve">... </w:t>
      </w:r>
      <w:r w:rsidRPr="00DB2015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60</w:t>
      </w:r>
    </w:p>
    <w:p w:rsidR="00DB2015" w:rsidRPr="00DB2015" w:rsidRDefault="00DB2015" w:rsidP="00DB2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B2015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...</w:t>
      </w:r>
    </w:p>
    <w:p w:rsidR="00DB2015" w:rsidRDefault="00DB2015" w:rsidP="00DB2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B2015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81</w:t>
      </w:r>
      <w:r w:rsidRPr="00DB2015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82</w:t>
      </w:r>
      <w:r w:rsidRPr="00DB2015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83</w:t>
      </w:r>
    </w:p>
    <w:p w:rsidR="00DB2015" w:rsidRPr="00DB2015" w:rsidRDefault="00DB2015" w:rsidP="00DB2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DB2015" w:rsidRPr="00DB2015" w:rsidRDefault="00DB2015" w:rsidP="00DB2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B2015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2. </w:t>
      </w:r>
      <w:r w:rsidRPr="00DB2015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1</w:t>
      </w:r>
    </w:p>
    <w:p w:rsidR="00DB2015" w:rsidRPr="00DB2015" w:rsidRDefault="00DB2015" w:rsidP="00DB2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B2015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1</w:t>
      </w:r>
      <w:r w:rsidRPr="00DB2015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2</w:t>
      </w:r>
    </w:p>
    <w:p w:rsidR="00DB2015" w:rsidRPr="00DB2015" w:rsidRDefault="00DB2015" w:rsidP="00DB2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B2015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1</w:t>
      </w:r>
      <w:r w:rsidRPr="00DB2015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2</w:t>
      </w:r>
      <w:r w:rsidRPr="00DB2015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3</w:t>
      </w:r>
    </w:p>
    <w:p w:rsidR="00DB2015" w:rsidRPr="00DB2015" w:rsidRDefault="00DB2015" w:rsidP="00DB2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B2015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1</w:t>
      </w:r>
      <w:r w:rsidRPr="00DB2015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2</w:t>
      </w:r>
      <w:r w:rsidRPr="00DB2015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3</w:t>
      </w:r>
      <w:r w:rsidRPr="00DB2015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4</w:t>
      </w:r>
    </w:p>
    <w:p w:rsidR="00DB2015" w:rsidRPr="00DB2015" w:rsidRDefault="00DB2015" w:rsidP="00DB2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B2015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...</w:t>
      </w:r>
    </w:p>
    <w:p w:rsidR="00DB2015" w:rsidRPr="00DB2015" w:rsidRDefault="00DB2015" w:rsidP="00DB2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B2015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1</w:t>
      </w:r>
      <w:r w:rsidRPr="00DB2015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2</w:t>
      </w:r>
      <w:r w:rsidRPr="00DB2015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3</w:t>
      </w:r>
      <w:r w:rsidRPr="00DB2015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4</w:t>
      </w:r>
      <w:r w:rsidRPr="00DB2015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 xml:space="preserve">... </w:t>
      </w:r>
      <w:r w:rsidRPr="00DB2015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N</w:t>
      </w:r>
    </w:p>
    <w:p w:rsidR="00DB2015" w:rsidRDefault="00DB2015" w:rsidP="00DB2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B2015">
        <w:rPr>
          <w:rFonts w:ascii="Times New Roman" w:eastAsia="Times New Roman" w:hAnsi="Times New Roman" w:cs="Times New Roman"/>
          <w:sz w:val="24"/>
          <w:szCs w:val="24"/>
          <w:lang w:eastAsia="ar-SA"/>
        </w:rPr>
        <w:t>N вводится с клавиатуры</w:t>
      </w:r>
    </w:p>
    <w:p w:rsidR="00DB2015" w:rsidRPr="00DB2015" w:rsidRDefault="00DB2015" w:rsidP="00DB2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DB2015" w:rsidRPr="00DB2015" w:rsidRDefault="00DB2015" w:rsidP="00DB2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B2015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3. </w:t>
      </w:r>
      <w:r w:rsidRPr="00DB2015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1</w:t>
      </w:r>
      <w:r w:rsidRPr="00DB2015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2</w:t>
      </w:r>
      <w:r w:rsidRPr="00DB2015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3</w:t>
      </w:r>
      <w:r w:rsidRPr="00DB2015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4</w:t>
      </w:r>
      <w:r w:rsidRPr="00DB2015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 xml:space="preserve">... </w:t>
      </w:r>
      <w:r w:rsidRPr="00DB2015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N</w:t>
      </w:r>
    </w:p>
    <w:p w:rsidR="00DB2015" w:rsidRPr="00DB2015" w:rsidRDefault="00DB2015" w:rsidP="00DB2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B2015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...</w:t>
      </w:r>
    </w:p>
    <w:p w:rsidR="00DB2015" w:rsidRPr="00DB2015" w:rsidRDefault="00DB2015" w:rsidP="00DB2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B2015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1</w:t>
      </w:r>
      <w:r w:rsidRPr="00DB2015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2</w:t>
      </w:r>
      <w:r w:rsidRPr="00DB2015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3</w:t>
      </w:r>
      <w:r w:rsidRPr="00DB2015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4</w:t>
      </w:r>
    </w:p>
    <w:p w:rsidR="00DB2015" w:rsidRPr="00DB2015" w:rsidRDefault="00DB2015" w:rsidP="00DB2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B2015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1</w:t>
      </w:r>
      <w:r w:rsidRPr="00DB2015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2</w:t>
      </w:r>
      <w:r w:rsidRPr="00DB2015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3</w:t>
      </w:r>
    </w:p>
    <w:p w:rsidR="00DB2015" w:rsidRPr="00DB2015" w:rsidRDefault="00DB2015" w:rsidP="00DB2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B2015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1</w:t>
      </w:r>
      <w:r w:rsidRPr="00DB2015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2</w:t>
      </w:r>
    </w:p>
    <w:p w:rsidR="00DB2015" w:rsidRPr="00DB2015" w:rsidRDefault="00DB2015" w:rsidP="00DB2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B2015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1</w:t>
      </w:r>
    </w:p>
    <w:p w:rsidR="00DB2015" w:rsidRDefault="00DB2015" w:rsidP="00DB2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B2015">
        <w:rPr>
          <w:rFonts w:ascii="Times New Roman" w:eastAsia="Times New Roman" w:hAnsi="Times New Roman" w:cs="Times New Roman"/>
          <w:sz w:val="24"/>
          <w:szCs w:val="24"/>
          <w:lang w:eastAsia="ar-SA"/>
        </w:rPr>
        <w:t>N вводится с клавиатуры</w:t>
      </w:r>
    </w:p>
    <w:p w:rsidR="00DB2015" w:rsidRPr="00DB2015" w:rsidRDefault="00DB2015" w:rsidP="00DB2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DB2015" w:rsidRPr="00DB2015" w:rsidRDefault="00DB2015" w:rsidP="00DB2015">
      <w:pPr>
        <w:pStyle w:val="Default"/>
        <w:rPr>
          <w:rFonts w:eastAsia="Courier New"/>
        </w:rPr>
      </w:pPr>
      <w:r w:rsidRPr="00DB2015">
        <w:rPr>
          <w:rFonts w:eastAsia="Courier New"/>
        </w:rPr>
        <w:t xml:space="preserve">4. </w:t>
      </w:r>
      <w:r w:rsidRPr="00DB2015">
        <w:rPr>
          <w:rFonts w:eastAsia="Courier New"/>
        </w:rPr>
        <w:tab/>
        <w:t xml:space="preserve">0 </w:t>
      </w:r>
    </w:p>
    <w:p w:rsidR="00DB2015" w:rsidRPr="00DB2015" w:rsidRDefault="00DB2015" w:rsidP="00DB2015">
      <w:pPr>
        <w:pStyle w:val="Default"/>
        <w:rPr>
          <w:rFonts w:eastAsia="Courier New"/>
        </w:rPr>
      </w:pPr>
      <w:r w:rsidRPr="00DB2015">
        <w:rPr>
          <w:rFonts w:eastAsia="Courier New"/>
        </w:rPr>
        <w:tab/>
        <w:t xml:space="preserve">1 </w:t>
      </w:r>
      <w:r w:rsidRPr="00DB2015">
        <w:rPr>
          <w:rFonts w:eastAsia="Courier New"/>
        </w:rPr>
        <w:tab/>
        <w:t xml:space="preserve">0 </w:t>
      </w:r>
    </w:p>
    <w:p w:rsidR="00DB2015" w:rsidRPr="00DB2015" w:rsidRDefault="00DB2015" w:rsidP="00DB2015">
      <w:pPr>
        <w:pStyle w:val="Default"/>
        <w:rPr>
          <w:rFonts w:eastAsia="Courier New"/>
        </w:rPr>
      </w:pPr>
      <w:r w:rsidRPr="00DB2015">
        <w:rPr>
          <w:rFonts w:eastAsia="Courier New"/>
        </w:rPr>
        <w:tab/>
        <w:t xml:space="preserve">2 </w:t>
      </w:r>
      <w:r w:rsidRPr="00DB2015">
        <w:rPr>
          <w:rFonts w:eastAsia="Courier New"/>
        </w:rPr>
        <w:tab/>
        <w:t xml:space="preserve">1 </w:t>
      </w:r>
      <w:r w:rsidRPr="00DB2015">
        <w:rPr>
          <w:rFonts w:eastAsia="Courier New"/>
        </w:rPr>
        <w:tab/>
        <w:t xml:space="preserve">0 </w:t>
      </w:r>
    </w:p>
    <w:p w:rsidR="00DB2015" w:rsidRPr="00DB2015" w:rsidRDefault="00DB2015" w:rsidP="00DB2015">
      <w:pPr>
        <w:pStyle w:val="Default"/>
        <w:rPr>
          <w:rFonts w:eastAsia="Courier New"/>
        </w:rPr>
      </w:pPr>
      <w:r w:rsidRPr="00DB2015">
        <w:rPr>
          <w:rFonts w:eastAsia="Courier New"/>
        </w:rPr>
        <w:tab/>
        <w:t xml:space="preserve">3 </w:t>
      </w:r>
      <w:r w:rsidRPr="00DB2015">
        <w:rPr>
          <w:rFonts w:eastAsia="Courier New"/>
        </w:rPr>
        <w:tab/>
        <w:t xml:space="preserve">2 </w:t>
      </w:r>
      <w:r w:rsidRPr="00DB2015">
        <w:rPr>
          <w:rFonts w:eastAsia="Courier New"/>
        </w:rPr>
        <w:tab/>
        <w:t xml:space="preserve">3 </w:t>
      </w:r>
      <w:r w:rsidRPr="00DB2015">
        <w:rPr>
          <w:rFonts w:eastAsia="Courier New"/>
        </w:rPr>
        <w:tab/>
        <w:t xml:space="preserve">0 </w:t>
      </w:r>
    </w:p>
    <w:p w:rsidR="00DB2015" w:rsidRPr="00DB2015" w:rsidRDefault="00DB2015" w:rsidP="00DB2015">
      <w:pPr>
        <w:pStyle w:val="Default"/>
        <w:ind w:left="720"/>
      </w:pPr>
      <w:r w:rsidRPr="00DB2015">
        <w:t xml:space="preserve">4 </w:t>
      </w:r>
      <w:r w:rsidRPr="00DB2015">
        <w:tab/>
        <w:t xml:space="preserve">3 </w:t>
      </w:r>
      <w:r w:rsidRPr="00DB2015">
        <w:tab/>
        <w:t>4</w:t>
      </w:r>
      <w:r w:rsidRPr="00DB2015">
        <w:tab/>
        <w:t xml:space="preserve">1 </w:t>
      </w:r>
      <w:r w:rsidRPr="00DB2015">
        <w:tab/>
        <w:t>0</w:t>
      </w:r>
    </w:p>
    <w:p w:rsidR="00DB2015" w:rsidRPr="00DB2015" w:rsidRDefault="00DB2015" w:rsidP="00DB2015">
      <w:pPr>
        <w:pStyle w:val="Default"/>
        <w:ind w:left="720"/>
      </w:pPr>
    </w:p>
    <w:p w:rsidR="00DB2015" w:rsidRPr="00DB2015" w:rsidRDefault="00DB2015" w:rsidP="00DB2015">
      <w:pPr>
        <w:pStyle w:val="Default"/>
      </w:pPr>
      <w:r w:rsidRPr="00DB2015">
        <w:t xml:space="preserve">5. </w:t>
      </w:r>
      <w:r w:rsidRPr="00DB2015">
        <w:tab/>
        <w:t xml:space="preserve">6 </w:t>
      </w:r>
      <w:r w:rsidRPr="00DB2015">
        <w:tab/>
        <w:t xml:space="preserve">5 </w:t>
      </w:r>
      <w:r w:rsidRPr="00DB2015">
        <w:tab/>
        <w:t xml:space="preserve">4 </w:t>
      </w:r>
      <w:r w:rsidRPr="00DB2015">
        <w:tab/>
        <w:t xml:space="preserve">3 </w:t>
      </w:r>
      <w:r w:rsidRPr="00DB2015">
        <w:tab/>
        <w:t xml:space="preserve">2 </w:t>
      </w:r>
    </w:p>
    <w:p w:rsidR="00DB2015" w:rsidRPr="00DB2015" w:rsidRDefault="00DB2015" w:rsidP="00DB2015">
      <w:pPr>
        <w:pStyle w:val="Default"/>
      </w:pPr>
      <w:r w:rsidRPr="00DB2015">
        <w:tab/>
        <w:t>7</w:t>
      </w:r>
      <w:r w:rsidRPr="00DB2015">
        <w:tab/>
        <w:t>4</w:t>
      </w:r>
      <w:r w:rsidRPr="00DB2015">
        <w:tab/>
        <w:t>3</w:t>
      </w:r>
      <w:r w:rsidRPr="00DB2015">
        <w:tab/>
        <w:t xml:space="preserve">2 </w:t>
      </w:r>
    </w:p>
    <w:p w:rsidR="00DB2015" w:rsidRPr="00DB2015" w:rsidRDefault="00DB2015" w:rsidP="00DB2015">
      <w:pPr>
        <w:pStyle w:val="Default"/>
      </w:pPr>
      <w:r w:rsidRPr="00DB2015">
        <w:tab/>
        <w:t>8</w:t>
      </w:r>
      <w:r w:rsidRPr="00DB2015">
        <w:tab/>
        <w:t>3</w:t>
      </w:r>
      <w:r w:rsidRPr="00DB2015">
        <w:tab/>
        <w:t xml:space="preserve">2 </w:t>
      </w:r>
    </w:p>
    <w:p w:rsidR="00DB2015" w:rsidRPr="00DB2015" w:rsidRDefault="00DB2015" w:rsidP="00DB2015">
      <w:pPr>
        <w:pStyle w:val="Default"/>
      </w:pPr>
      <w:r w:rsidRPr="00DB2015">
        <w:tab/>
        <w:t>9</w:t>
      </w:r>
      <w:r w:rsidRPr="00DB2015">
        <w:tab/>
        <w:t xml:space="preserve">2 </w:t>
      </w:r>
    </w:p>
    <w:p w:rsidR="00DB2015" w:rsidRPr="00DB2015" w:rsidRDefault="00DB2015" w:rsidP="00DB2015">
      <w:pPr>
        <w:pStyle w:val="Default"/>
      </w:pPr>
      <w:r w:rsidRPr="00DB2015">
        <w:tab/>
      </w:r>
      <w:bookmarkStart w:id="0" w:name="_GoBack"/>
      <w:bookmarkEnd w:id="0"/>
      <w:r w:rsidRPr="00DB2015">
        <w:t xml:space="preserve">2 </w:t>
      </w:r>
    </w:p>
    <w:p w:rsidR="00DB2015" w:rsidRPr="00DB2015" w:rsidRDefault="00DB2015" w:rsidP="00DB2015">
      <w:pPr>
        <w:pStyle w:val="Default"/>
      </w:pPr>
    </w:p>
    <w:p w:rsidR="00DB2015" w:rsidRPr="00DB2015" w:rsidRDefault="00DB2015" w:rsidP="00DB2015">
      <w:pPr>
        <w:pStyle w:val="Default"/>
        <w:rPr>
          <w:rFonts w:eastAsia="Courier New"/>
          <w:lang w:eastAsia="ar-SA"/>
        </w:rPr>
      </w:pPr>
      <w:r w:rsidRPr="00DB2015">
        <w:rPr>
          <w:color w:val="auto"/>
          <w:lang w:eastAsia="ar-SA"/>
        </w:rPr>
        <w:t xml:space="preserve">6. </w:t>
      </w:r>
      <w:r w:rsidRPr="00DB2015">
        <w:rPr>
          <w:color w:val="auto"/>
          <w:lang w:eastAsia="ar-SA"/>
        </w:rPr>
        <w:tab/>
      </w:r>
      <w:r w:rsidRPr="00DB2015">
        <w:rPr>
          <w:rFonts w:eastAsia="Courier New"/>
          <w:lang w:eastAsia="ar-SA"/>
        </w:rPr>
        <w:t>30</w:t>
      </w:r>
      <w:r w:rsidRPr="00DB2015">
        <w:rPr>
          <w:rFonts w:eastAsia="Courier New"/>
          <w:lang w:eastAsia="ar-SA"/>
        </w:rPr>
        <w:tab/>
      </w:r>
    </w:p>
    <w:p w:rsidR="00DB2015" w:rsidRPr="00DB2015" w:rsidRDefault="00DB2015" w:rsidP="00DB2015">
      <w:pPr>
        <w:pStyle w:val="Default"/>
        <w:rPr>
          <w:rFonts w:eastAsia="Courier New"/>
        </w:rPr>
      </w:pPr>
      <w:r w:rsidRPr="00DB2015">
        <w:rPr>
          <w:rFonts w:eastAsia="Courier New"/>
        </w:rPr>
        <w:tab/>
        <w:t>29</w:t>
      </w:r>
      <w:r w:rsidRPr="00DB2015">
        <w:rPr>
          <w:rFonts w:eastAsia="Courier New"/>
        </w:rPr>
        <w:tab/>
        <w:t xml:space="preserve">30 </w:t>
      </w:r>
    </w:p>
    <w:p w:rsidR="00DB2015" w:rsidRPr="00DB2015" w:rsidRDefault="00DB2015" w:rsidP="00DB2015">
      <w:pPr>
        <w:pStyle w:val="Default"/>
        <w:rPr>
          <w:rFonts w:eastAsia="Courier New"/>
        </w:rPr>
      </w:pPr>
      <w:r w:rsidRPr="00DB2015">
        <w:rPr>
          <w:rFonts w:eastAsia="Courier New"/>
        </w:rPr>
        <w:tab/>
        <w:t>28</w:t>
      </w:r>
      <w:r w:rsidRPr="00DB2015">
        <w:rPr>
          <w:rFonts w:eastAsia="Courier New"/>
        </w:rPr>
        <w:tab/>
        <w:t>29</w:t>
      </w:r>
      <w:r w:rsidRPr="00DB2015">
        <w:rPr>
          <w:rFonts w:eastAsia="Courier New"/>
        </w:rPr>
        <w:tab/>
        <w:t xml:space="preserve">30 </w:t>
      </w:r>
    </w:p>
    <w:p w:rsidR="00DB2015" w:rsidRPr="00DB2015" w:rsidRDefault="00DB2015" w:rsidP="00DB2015">
      <w:pPr>
        <w:pStyle w:val="Default"/>
        <w:rPr>
          <w:rFonts w:eastAsia="Courier New"/>
        </w:rPr>
      </w:pPr>
      <w:r w:rsidRPr="00DB2015">
        <w:rPr>
          <w:rFonts w:eastAsia="Courier New"/>
        </w:rPr>
        <w:tab/>
        <w:t>27</w:t>
      </w:r>
      <w:r w:rsidRPr="00DB2015">
        <w:rPr>
          <w:rFonts w:eastAsia="Courier New"/>
        </w:rPr>
        <w:tab/>
        <w:t>28</w:t>
      </w:r>
      <w:r w:rsidRPr="00DB2015">
        <w:rPr>
          <w:rFonts w:eastAsia="Courier New"/>
        </w:rPr>
        <w:tab/>
        <w:t>29</w:t>
      </w:r>
      <w:r w:rsidRPr="00DB2015">
        <w:rPr>
          <w:rFonts w:eastAsia="Courier New"/>
        </w:rPr>
        <w:tab/>
        <w:t xml:space="preserve">30 </w:t>
      </w:r>
    </w:p>
    <w:p w:rsidR="00DB2015" w:rsidRPr="00DB2015" w:rsidRDefault="00DB2015" w:rsidP="00DB201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2015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ab/>
        <w:t>26</w:t>
      </w:r>
      <w:r w:rsidRPr="00DB2015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ab/>
        <w:t>27</w:t>
      </w:r>
      <w:r w:rsidRPr="00DB2015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ab/>
        <w:t>28</w:t>
      </w:r>
      <w:r w:rsidRPr="00DB2015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ab/>
        <w:t>29</w:t>
      </w:r>
      <w:r w:rsidRPr="00DB2015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ab/>
        <w:t xml:space="preserve">30 </w:t>
      </w:r>
    </w:p>
    <w:p w:rsidR="00DB2015" w:rsidRPr="00DB2015" w:rsidRDefault="00DB2015" w:rsidP="00DB20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:rsidR="00F11346" w:rsidRDefault="00F11346">
      <w:pPr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br w:type="page"/>
      </w:r>
    </w:p>
    <w:p w:rsidR="00DB2015" w:rsidRPr="00DB2015" w:rsidRDefault="00DB2015" w:rsidP="00DB2015">
      <w:pPr>
        <w:spacing w:after="0" w:line="240" w:lineRule="auto"/>
        <w:rPr>
          <w:rFonts w:ascii="Times New Roman" w:eastAsia="Courier New" w:hAnsi="Times New Roman" w:cs="Times New Roman"/>
          <w:color w:val="000000"/>
          <w:sz w:val="24"/>
          <w:szCs w:val="24"/>
          <w:lang w:eastAsia="ar-SA"/>
        </w:rPr>
      </w:pPr>
      <w:r w:rsidRPr="00DB2015">
        <w:rPr>
          <w:rFonts w:ascii="Times New Roman" w:eastAsia="Times New Roman" w:hAnsi="Times New Roman" w:cs="Times New Roman"/>
          <w:sz w:val="24"/>
          <w:szCs w:val="24"/>
          <w:lang w:eastAsia="ar-SA"/>
        </w:rPr>
        <w:lastRenderedPageBreak/>
        <w:t xml:space="preserve">7. </w:t>
      </w:r>
      <w:r w:rsidRPr="00DB2015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Pr="00DB2015">
        <w:rPr>
          <w:rFonts w:ascii="Times New Roman" w:eastAsia="Courier New" w:hAnsi="Times New Roman" w:cs="Times New Roman"/>
          <w:color w:val="000000"/>
          <w:sz w:val="24"/>
          <w:szCs w:val="24"/>
          <w:lang w:eastAsia="ar-SA"/>
        </w:rPr>
        <w:t>20</w:t>
      </w:r>
      <w:r w:rsidRPr="00DB2015">
        <w:rPr>
          <w:rFonts w:ascii="Times New Roman" w:eastAsia="Courier New" w:hAnsi="Times New Roman" w:cs="Times New Roman"/>
          <w:color w:val="000000"/>
          <w:sz w:val="24"/>
          <w:szCs w:val="24"/>
          <w:lang w:eastAsia="ar-SA"/>
        </w:rPr>
        <w:tab/>
        <w:t>21</w:t>
      </w:r>
      <w:r w:rsidRPr="00DB2015">
        <w:rPr>
          <w:rFonts w:ascii="Times New Roman" w:eastAsia="Courier New" w:hAnsi="Times New Roman" w:cs="Times New Roman"/>
          <w:color w:val="000000"/>
          <w:sz w:val="24"/>
          <w:szCs w:val="24"/>
          <w:lang w:eastAsia="ar-SA"/>
        </w:rPr>
        <w:tab/>
        <w:t>22</w:t>
      </w:r>
      <w:r w:rsidRPr="00DB2015">
        <w:rPr>
          <w:rFonts w:ascii="Times New Roman" w:eastAsia="Courier New" w:hAnsi="Times New Roman" w:cs="Times New Roman"/>
          <w:color w:val="000000"/>
          <w:sz w:val="24"/>
          <w:szCs w:val="24"/>
          <w:lang w:eastAsia="ar-SA"/>
        </w:rPr>
        <w:tab/>
        <w:t>23</w:t>
      </w:r>
      <w:r w:rsidRPr="00DB2015">
        <w:rPr>
          <w:rFonts w:ascii="Times New Roman" w:eastAsia="Courier New" w:hAnsi="Times New Roman" w:cs="Times New Roman"/>
          <w:color w:val="000000"/>
          <w:sz w:val="24"/>
          <w:szCs w:val="24"/>
          <w:lang w:eastAsia="ar-SA"/>
        </w:rPr>
        <w:tab/>
        <w:t xml:space="preserve">24 </w:t>
      </w:r>
    </w:p>
    <w:p w:rsidR="00DB2015" w:rsidRPr="00DB2015" w:rsidRDefault="00DB2015" w:rsidP="00DB2015">
      <w:pPr>
        <w:pStyle w:val="Default"/>
        <w:rPr>
          <w:rFonts w:eastAsia="Courier New"/>
        </w:rPr>
      </w:pPr>
      <w:r w:rsidRPr="00DB2015">
        <w:rPr>
          <w:rFonts w:eastAsia="Courier New"/>
        </w:rPr>
        <w:tab/>
        <w:t>19</w:t>
      </w:r>
      <w:r w:rsidRPr="00DB2015">
        <w:rPr>
          <w:rFonts w:eastAsia="Courier New"/>
        </w:rPr>
        <w:tab/>
        <w:t>20</w:t>
      </w:r>
      <w:r w:rsidRPr="00DB2015">
        <w:rPr>
          <w:rFonts w:eastAsia="Courier New"/>
        </w:rPr>
        <w:tab/>
        <w:t>21</w:t>
      </w:r>
      <w:r w:rsidRPr="00DB2015">
        <w:rPr>
          <w:rFonts w:eastAsia="Courier New"/>
        </w:rPr>
        <w:tab/>
        <w:t xml:space="preserve">22 </w:t>
      </w:r>
    </w:p>
    <w:p w:rsidR="00DB2015" w:rsidRPr="00DB2015" w:rsidRDefault="00DB2015" w:rsidP="00DB2015">
      <w:pPr>
        <w:pStyle w:val="Default"/>
        <w:rPr>
          <w:rFonts w:eastAsia="Courier New"/>
        </w:rPr>
      </w:pPr>
      <w:r w:rsidRPr="00DB2015">
        <w:rPr>
          <w:rFonts w:eastAsia="Courier New"/>
        </w:rPr>
        <w:tab/>
        <w:t>18</w:t>
      </w:r>
      <w:r w:rsidRPr="00DB2015">
        <w:rPr>
          <w:rFonts w:eastAsia="Courier New"/>
        </w:rPr>
        <w:tab/>
        <w:t>19</w:t>
      </w:r>
      <w:r w:rsidRPr="00DB2015">
        <w:rPr>
          <w:rFonts w:eastAsia="Courier New"/>
        </w:rPr>
        <w:tab/>
        <w:t xml:space="preserve">20 </w:t>
      </w:r>
    </w:p>
    <w:p w:rsidR="00DB2015" w:rsidRPr="00DB2015" w:rsidRDefault="00DB2015" w:rsidP="00DB2015">
      <w:pPr>
        <w:pStyle w:val="Default"/>
        <w:rPr>
          <w:rFonts w:eastAsia="Courier New"/>
        </w:rPr>
      </w:pPr>
      <w:r w:rsidRPr="00DB2015">
        <w:rPr>
          <w:rFonts w:eastAsia="Courier New"/>
        </w:rPr>
        <w:tab/>
        <w:t>17</w:t>
      </w:r>
      <w:r w:rsidRPr="00DB2015">
        <w:rPr>
          <w:rFonts w:eastAsia="Courier New"/>
        </w:rPr>
        <w:tab/>
        <w:t xml:space="preserve">18 </w:t>
      </w:r>
    </w:p>
    <w:p w:rsidR="00DB2015" w:rsidRPr="00DB2015" w:rsidRDefault="00DB2015" w:rsidP="00DB20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DB2015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ab/>
        <w:t xml:space="preserve">16 </w:t>
      </w:r>
    </w:p>
    <w:p w:rsidR="00DB2015" w:rsidRPr="00DB2015" w:rsidRDefault="00DB2015" w:rsidP="00DB2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DB2015" w:rsidRPr="00DB2015" w:rsidRDefault="00DB2015" w:rsidP="00DB2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2015" w:rsidRPr="00DB2015" w:rsidRDefault="00DB2015" w:rsidP="00DB2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2015">
        <w:rPr>
          <w:rFonts w:ascii="Times New Roman" w:hAnsi="Times New Roman" w:cs="Times New Roman"/>
          <w:b/>
          <w:bCs/>
          <w:sz w:val="24"/>
          <w:szCs w:val="24"/>
        </w:rPr>
        <w:t>Задание 2 (по вариантам: номер варианта=номер</w:t>
      </w:r>
      <w:r w:rsidR="005609CA" w:rsidRPr="005609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609CA">
        <w:rPr>
          <w:rFonts w:ascii="Times New Roman" w:hAnsi="Times New Roman" w:cs="Times New Roman"/>
          <w:b/>
          <w:bCs/>
          <w:sz w:val="24"/>
          <w:szCs w:val="24"/>
        </w:rPr>
        <w:t>по списку</w:t>
      </w:r>
      <w:r w:rsidRPr="00DB2015">
        <w:rPr>
          <w:rFonts w:ascii="Times New Roman" w:hAnsi="Times New Roman" w:cs="Times New Roman"/>
          <w:b/>
          <w:bCs/>
          <w:sz w:val="24"/>
          <w:szCs w:val="24"/>
        </w:rPr>
        <w:t xml:space="preserve">). </w:t>
      </w:r>
      <w:r w:rsidRPr="00DB2015">
        <w:rPr>
          <w:rFonts w:ascii="Times New Roman" w:hAnsi="Times New Roman" w:cs="Times New Roman"/>
          <w:sz w:val="24"/>
          <w:szCs w:val="24"/>
        </w:rPr>
        <w:t>Вычислить значение выражения</w:t>
      </w:r>
    </w:p>
    <w:p w:rsidR="00DB2015" w:rsidRPr="00DB2015" w:rsidRDefault="00DB2015" w:rsidP="00DB2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2015" w:rsidRPr="00DB2015" w:rsidRDefault="00DB2015" w:rsidP="005609CA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P=(1 + 1)(1 + 3)(1 + 5) ... (1 + </w:t>
      </w:r>
      <w:r w:rsidRPr="00DB2015">
        <w:rPr>
          <w:rFonts w:ascii="Times New Roman" w:eastAsia="Times New Roman" w:hAnsi="Times New Roman" w:cs="Times New Roman"/>
          <w:sz w:val="24"/>
          <w:szCs w:val="24"/>
          <w:lang w:eastAsia="ar-SA"/>
        </w:rPr>
        <w:t>(</w:t>
      </w:r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2n-1</w:t>
      </w:r>
      <w:r w:rsidRPr="00DB2015">
        <w:rPr>
          <w:rFonts w:ascii="Times New Roman" w:eastAsia="Times New Roman" w:hAnsi="Times New Roman" w:cs="Times New Roman"/>
          <w:sz w:val="24"/>
          <w:szCs w:val="24"/>
          <w:lang w:eastAsia="ar-SA"/>
        </w:rPr>
        <w:t>)</w:t>
      </w:r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) </w:t>
      </w:r>
    </w:p>
    <w:p w:rsidR="00DB2015" w:rsidRPr="00DB2015" w:rsidRDefault="00DB2015" w:rsidP="005609CA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P=(1 + sin(3))(1 + sin(6)) ... (1 + sin(3k))</w:t>
      </w:r>
    </w:p>
    <w:p w:rsidR="00DB2015" w:rsidRPr="00DB2015" w:rsidRDefault="00DB2015" w:rsidP="005609CA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P=(1 + 1/2)(1 + 2/3) ... (1 + (n-1)/n)</w:t>
      </w:r>
    </w:p>
    <w:p w:rsidR="00DB2015" w:rsidRPr="00DB2015" w:rsidRDefault="00DB2015" w:rsidP="005609CA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P=(cos1 + sin2)(cos2 + sin3)(cos3 + sin4) ... (cosn + sin(n+1)) </w:t>
      </w:r>
    </w:p>
    <w:p w:rsidR="00DB2015" w:rsidRPr="00DB2015" w:rsidRDefault="00DB2015" w:rsidP="005609CA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P</w:t>
      </w:r>
      <w:proofErr w:type="gramStart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=(</w:t>
      </w:r>
      <w:proofErr w:type="gramEnd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cos1! + sin2!)(cos3! + sin4!) ... (</w:t>
      </w:r>
      <w:proofErr w:type="gramStart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cos(</w:t>
      </w:r>
      <w:proofErr w:type="gramEnd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n-1)! + </w:t>
      </w:r>
      <w:proofErr w:type="gramStart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sin(</w:t>
      </w:r>
      <w:proofErr w:type="gramEnd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n)!) </w:t>
      </w:r>
    </w:p>
    <w:p w:rsidR="00DB2015" w:rsidRPr="00DB2015" w:rsidRDefault="00DB2015" w:rsidP="005609CA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S=x + x^3/3! + </w:t>
      </w:r>
      <w:proofErr w:type="gramStart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x^</w:t>
      </w:r>
      <w:proofErr w:type="gramEnd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5/5! + ... + x</w:t>
      </w:r>
      <w:proofErr w:type="gramStart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^(</w:t>
      </w:r>
      <w:proofErr w:type="gramEnd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2n+1)/(2n+1)! </w:t>
      </w:r>
    </w:p>
    <w:p w:rsidR="00DB2015" w:rsidRPr="00DB2015" w:rsidRDefault="00DB2015" w:rsidP="005609CA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Y=x - x^2/2 + x^3/3 - ... + (-1)^(n-1)</w:t>
      </w:r>
      <w:proofErr w:type="spellStart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x^n</w:t>
      </w:r>
      <w:proofErr w:type="spellEnd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/n </w:t>
      </w:r>
    </w:p>
    <w:p w:rsidR="00DB2015" w:rsidRPr="00DB2015" w:rsidRDefault="00DB2015" w:rsidP="005609CA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Y=</w:t>
      </w:r>
      <w:proofErr w:type="gramStart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1</w:t>
      </w:r>
      <w:proofErr w:type="gramEnd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 - x^2/2! + </w:t>
      </w:r>
      <w:proofErr w:type="gramStart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x^</w:t>
      </w:r>
      <w:proofErr w:type="gramEnd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4/4! - ... + (-1</w:t>
      </w:r>
      <w:proofErr w:type="gramStart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)^</w:t>
      </w:r>
      <w:proofErr w:type="spellStart"/>
      <w:proofErr w:type="gramEnd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nx</w:t>
      </w:r>
      <w:proofErr w:type="spellEnd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^(2n)/(2n)! </w:t>
      </w:r>
    </w:p>
    <w:p w:rsidR="00DB2015" w:rsidRPr="00DB2015" w:rsidRDefault="00DB2015" w:rsidP="005609CA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Y=x - x^3/3 + x^5/5 - ... + (-1)^</w:t>
      </w:r>
      <w:proofErr w:type="spellStart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nx</w:t>
      </w:r>
      <w:proofErr w:type="spellEnd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^(2n+1)/(2n+1) </w:t>
      </w:r>
    </w:p>
    <w:p w:rsidR="00DB2015" w:rsidRPr="00DB2015" w:rsidRDefault="00DB2015" w:rsidP="005609CA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Y=x - x^3/3! + </w:t>
      </w:r>
      <w:proofErr w:type="gramStart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x^</w:t>
      </w:r>
      <w:proofErr w:type="gramEnd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5/5! - ... + (-1</w:t>
      </w:r>
      <w:proofErr w:type="gramStart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)^</w:t>
      </w:r>
      <w:proofErr w:type="spellStart"/>
      <w:proofErr w:type="gramEnd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nx</w:t>
      </w:r>
      <w:proofErr w:type="spellEnd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^(2n+1)/(2n+1)! </w:t>
      </w:r>
    </w:p>
    <w:p w:rsidR="00DB2015" w:rsidRPr="00DB2015" w:rsidRDefault="00DB2015" w:rsidP="005609CA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P=(cos(x^1) + sin(x^2))(cos(x^2) + sin(x^3))(cos(x^3) + sin(x^4)) ... (cos(</w:t>
      </w:r>
      <w:proofErr w:type="spellStart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x^n</w:t>
      </w:r>
      <w:proofErr w:type="spellEnd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) + sin(x^(n-1))) </w:t>
      </w:r>
    </w:p>
    <w:p w:rsidR="00DB2015" w:rsidRPr="00DB2015" w:rsidRDefault="00DB2015" w:rsidP="005609CA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P=(1 + </w:t>
      </w:r>
      <w:proofErr w:type="spellStart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tg</w:t>
      </w:r>
      <w:proofErr w:type="spellEnd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(2))(1 + </w:t>
      </w:r>
      <w:proofErr w:type="spellStart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tg</w:t>
      </w:r>
      <w:proofErr w:type="spellEnd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(4)) ... (1 + </w:t>
      </w:r>
      <w:proofErr w:type="spellStart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tg</w:t>
      </w:r>
      <w:proofErr w:type="spellEnd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(2k)) </w:t>
      </w:r>
    </w:p>
    <w:p w:rsidR="00DB2015" w:rsidRPr="00DB2015" w:rsidRDefault="00DB2015" w:rsidP="005609CA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P=(5 + 2/1)(5 + 3/2) ... (5 + n/(n-1)) </w:t>
      </w:r>
    </w:p>
    <w:p w:rsidR="00DB2015" w:rsidRPr="00DB2015" w:rsidRDefault="00DB2015" w:rsidP="005609CA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P=(ctg1 + 2)(ctg2 + 3)(ctg3 + 4) ... (</w:t>
      </w:r>
      <w:proofErr w:type="spellStart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ctgn</w:t>
      </w:r>
      <w:proofErr w:type="spellEnd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 + (n+1)) </w:t>
      </w:r>
    </w:p>
    <w:p w:rsidR="00DB2015" w:rsidRPr="00DB2015" w:rsidRDefault="00DB2015" w:rsidP="005609CA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P</w:t>
      </w:r>
      <w:proofErr w:type="gramStart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=(</w:t>
      </w:r>
      <w:proofErr w:type="gramEnd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1 + tg2!)(</w:t>
      </w:r>
      <w:proofErr w:type="gramStart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3</w:t>
      </w:r>
      <w:proofErr w:type="gramEnd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 + tg4!) ... ((n-1) + </w:t>
      </w:r>
      <w:proofErr w:type="spellStart"/>
      <w:proofErr w:type="gramStart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tg</w:t>
      </w:r>
      <w:proofErr w:type="spellEnd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(</w:t>
      </w:r>
      <w:proofErr w:type="gramEnd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n)!) </w:t>
      </w:r>
    </w:p>
    <w:p w:rsidR="00DB2015" w:rsidRPr="00DB2015" w:rsidRDefault="00DB2015" w:rsidP="005609CA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S=x + x^2/2! + </w:t>
      </w:r>
      <w:proofErr w:type="gramStart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x^</w:t>
      </w:r>
      <w:proofErr w:type="gramEnd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3/3! + ... + </w:t>
      </w:r>
      <w:proofErr w:type="spellStart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x^n</w:t>
      </w:r>
      <w:proofErr w:type="spellEnd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/n! </w:t>
      </w:r>
    </w:p>
    <w:p w:rsidR="00DB2015" w:rsidRPr="00DB2015" w:rsidRDefault="00DB2015" w:rsidP="005609CA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Y=x + x^2/5 + x^3/5 + ... + </w:t>
      </w:r>
      <w:proofErr w:type="spellStart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x^n</w:t>
      </w:r>
      <w:proofErr w:type="spellEnd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/5 </w:t>
      </w:r>
    </w:p>
    <w:p w:rsidR="00DB2015" w:rsidRPr="00DB2015" w:rsidRDefault="00DB2015" w:rsidP="005609CA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Y=</w:t>
      </w:r>
      <w:proofErr w:type="gramStart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1</w:t>
      </w:r>
      <w:proofErr w:type="gramEnd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 - x^2/7! + </w:t>
      </w:r>
      <w:proofErr w:type="gramStart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x^</w:t>
      </w:r>
      <w:proofErr w:type="gramEnd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4/7! - ... + (-1</w:t>
      </w:r>
      <w:proofErr w:type="gramStart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)^</w:t>
      </w:r>
      <w:proofErr w:type="spellStart"/>
      <w:proofErr w:type="gramEnd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nx</w:t>
      </w:r>
      <w:proofErr w:type="spellEnd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^(2n)/7! </w:t>
      </w:r>
    </w:p>
    <w:p w:rsidR="00DB2015" w:rsidRPr="00DB2015" w:rsidRDefault="00DB2015" w:rsidP="005609CA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Y=x + x^2/3 + x^4/5 + ... + x^(2n)/(2n+1) </w:t>
      </w:r>
    </w:p>
    <w:p w:rsidR="00DB2015" w:rsidRPr="00DB2015" w:rsidRDefault="00DB2015" w:rsidP="005609CA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Y=x + x^(2+3)/3 + x^(4+5)/5 + ... + x^(n+(n+1))/(n+1) </w:t>
      </w:r>
    </w:p>
    <w:p w:rsidR="00DB2015" w:rsidRPr="00DB2015" w:rsidRDefault="00DB2015" w:rsidP="005609CA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P=(1 + sin(x^2))(2 + sin(x^3))(3 + sin(x^4)) ... (n + sin(x^(n-1)))</w:t>
      </w:r>
    </w:p>
    <w:p w:rsidR="00DB2015" w:rsidRPr="00DB2015" w:rsidRDefault="00DB2015" w:rsidP="005609CA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P</w:t>
      </w:r>
      <w:proofErr w:type="gramStart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=(</w:t>
      </w:r>
      <w:proofErr w:type="gramEnd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cos1! + 2</w:t>
      </w:r>
      <w:proofErr w:type="gramStart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)(</w:t>
      </w:r>
      <w:proofErr w:type="gramEnd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cos3! + 4) ... (</w:t>
      </w:r>
      <w:proofErr w:type="gramStart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cos(</w:t>
      </w:r>
      <w:proofErr w:type="gramEnd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n-1)! + n) </w:t>
      </w:r>
    </w:p>
    <w:p w:rsidR="00DB2015" w:rsidRPr="00DB2015" w:rsidRDefault="00DB2015" w:rsidP="005609CA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S=7x + 7x^3/3 + 7x^5/5 + ... + 7x^(2n+1)/(2n+1) </w:t>
      </w:r>
    </w:p>
    <w:p w:rsidR="00DB2015" w:rsidRPr="00DB2015" w:rsidRDefault="00DB2015" w:rsidP="005609CA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Y=x/11 + x^2/(11*2) + x^3/(11*3) + ... + </w:t>
      </w:r>
      <w:proofErr w:type="spellStart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x^n</w:t>
      </w:r>
      <w:proofErr w:type="spellEnd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/(11*n) </w:t>
      </w:r>
    </w:p>
    <w:p w:rsidR="00DB2015" w:rsidRPr="00DB2015" w:rsidRDefault="00DB2015" w:rsidP="005609CA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Y=</w:t>
      </w:r>
      <w:proofErr w:type="gramStart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1</w:t>
      </w:r>
      <w:proofErr w:type="gramEnd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 + x^1/2! + </w:t>
      </w:r>
      <w:proofErr w:type="gramStart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x^</w:t>
      </w:r>
      <w:proofErr w:type="gramEnd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2/3! + ... + x</w:t>
      </w:r>
      <w:proofErr w:type="gramStart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^(</w:t>
      </w:r>
      <w:proofErr w:type="gramEnd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n)/(n+1)! </w:t>
      </w:r>
    </w:p>
    <w:p w:rsidR="00DB2015" w:rsidRPr="00DB2015" w:rsidRDefault="00DB2015" w:rsidP="005609CA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P</w:t>
      </w:r>
      <w:proofErr w:type="gramStart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=(</w:t>
      </w:r>
      <w:proofErr w:type="gramEnd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1! + sin2!)(3! + sin4!) ... ((</w:t>
      </w:r>
      <w:proofErr w:type="gramStart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n-1</w:t>
      </w:r>
      <w:proofErr w:type="gramEnd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)! + </w:t>
      </w:r>
      <w:proofErr w:type="gramStart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sin(</w:t>
      </w:r>
      <w:proofErr w:type="gramEnd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n)!) </w:t>
      </w:r>
    </w:p>
    <w:p w:rsidR="00DB2015" w:rsidRPr="00DB2015" w:rsidRDefault="00DB2015" w:rsidP="005609CA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P=2ctg1 + 3ctg2 + 4ctg3 + ... + (n+1)</w:t>
      </w:r>
      <w:proofErr w:type="spellStart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ctgn</w:t>
      </w:r>
      <w:proofErr w:type="spellEnd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 </w:t>
      </w:r>
    </w:p>
    <w:p w:rsidR="00DB2015" w:rsidRPr="00DB2015" w:rsidRDefault="00DB2015" w:rsidP="005609CA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P=x^1*sin(x^2) + x^2*sin(x^3) + x^3*sin(x^4) + ... + </w:t>
      </w:r>
      <w:proofErr w:type="spellStart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x^n</w:t>
      </w:r>
      <w:proofErr w:type="spellEnd"/>
      <w:r w:rsidRPr="00DB201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*sin(x^(n-1)) </w:t>
      </w:r>
    </w:p>
    <w:p w:rsidR="00DB2015" w:rsidRPr="00DB2015" w:rsidRDefault="00DB2015" w:rsidP="00DB2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09CA" w:rsidRPr="00DB2015" w:rsidRDefault="005609CA" w:rsidP="005609C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DB2015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3</w:t>
      </w:r>
      <w:r w:rsidRPr="00DB2015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 xml:space="preserve"> (по вариантам: номер варианта=номер по списку</w:t>
      </w:r>
      <w:r w:rsidRPr="005609CA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 xml:space="preserve"> %17 +1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)</w:t>
      </w:r>
      <w:r w:rsidRPr="00DB2015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.</w:t>
      </w:r>
    </w:p>
    <w:p w:rsidR="005609CA" w:rsidRDefault="005609CA" w:rsidP="005609CA">
      <w:pPr>
        <w:rPr>
          <w:rFonts w:ascii="Times New Roman" w:hAnsi="Times New Roman" w:cs="Times New Roman"/>
          <w:sz w:val="24"/>
          <w:szCs w:val="24"/>
        </w:rPr>
      </w:pPr>
    </w:p>
    <w:p w:rsidR="005609CA" w:rsidRPr="00DB2015" w:rsidRDefault="005609CA" w:rsidP="005609CA">
      <w:pPr>
        <w:rPr>
          <w:rFonts w:ascii="Times New Roman" w:hAnsi="Times New Roman" w:cs="Times New Roman"/>
          <w:sz w:val="24"/>
          <w:szCs w:val="24"/>
        </w:rPr>
      </w:pPr>
      <w:r w:rsidRPr="00DB2015">
        <w:rPr>
          <w:rFonts w:ascii="Times New Roman" w:hAnsi="Times New Roman" w:cs="Times New Roman"/>
          <w:sz w:val="24"/>
          <w:szCs w:val="24"/>
        </w:rPr>
        <w:t xml:space="preserve">Дана непустая последовательность чисел, </w:t>
      </w:r>
      <w:r>
        <w:rPr>
          <w:rFonts w:ascii="Times New Roman" w:hAnsi="Times New Roman" w:cs="Times New Roman"/>
          <w:sz w:val="24"/>
          <w:szCs w:val="24"/>
        </w:rPr>
        <w:t xml:space="preserve">длина последовательности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B201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609CA" w:rsidRPr="00DB2015" w:rsidRDefault="005609CA" w:rsidP="005609CA">
      <w:pPr>
        <w:rPr>
          <w:rFonts w:ascii="Times New Roman" w:hAnsi="Times New Roman" w:cs="Times New Roman"/>
          <w:sz w:val="24"/>
          <w:szCs w:val="24"/>
        </w:rPr>
      </w:pPr>
      <w:r w:rsidRPr="00DB2015">
        <w:rPr>
          <w:rFonts w:ascii="Times New Roman" w:hAnsi="Times New Roman" w:cs="Times New Roman"/>
          <w:sz w:val="24"/>
          <w:szCs w:val="24"/>
        </w:rPr>
        <w:t xml:space="preserve">1. Найти порядковый номер того из них, которое наиболее близко к указанному целому числу. </w:t>
      </w:r>
      <w:r w:rsidRPr="00DB2015">
        <w:rPr>
          <w:rFonts w:ascii="Times New Roman" w:hAnsi="Times New Roman" w:cs="Times New Roman"/>
          <w:sz w:val="24"/>
          <w:szCs w:val="24"/>
        </w:rPr>
        <w:br/>
        <w:t xml:space="preserve">2. Определить, сколько из них принимает наибольшее значение. </w:t>
      </w:r>
      <w:r w:rsidRPr="00DB2015">
        <w:rPr>
          <w:rFonts w:ascii="Times New Roman" w:hAnsi="Times New Roman" w:cs="Times New Roman"/>
          <w:sz w:val="24"/>
          <w:szCs w:val="24"/>
        </w:rPr>
        <w:br/>
        <w:t xml:space="preserve">3. Определить, сколько из них принимает наименьшее значение. </w:t>
      </w:r>
      <w:r w:rsidRPr="00DB2015">
        <w:rPr>
          <w:rFonts w:ascii="Times New Roman" w:hAnsi="Times New Roman" w:cs="Times New Roman"/>
          <w:sz w:val="24"/>
          <w:szCs w:val="24"/>
        </w:rPr>
        <w:br/>
        <w:t xml:space="preserve">4. Определить количество чисел (единиц) в наиболее длинной </w:t>
      </w:r>
      <w:proofErr w:type="spellStart"/>
      <w:r w:rsidRPr="00DB2015">
        <w:rPr>
          <w:rFonts w:ascii="Times New Roman" w:hAnsi="Times New Roman" w:cs="Times New Roman"/>
          <w:sz w:val="24"/>
          <w:szCs w:val="24"/>
        </w:rPr>
        <w:t>подпоследовательности</w:t>
      </w:r>
      <w:proofErr w:type="spellEnd"/>
      <w:r w:rsidRPr="00DB2015">
        <w:rPr>
          <w:rFonts w:ascii="Times New Roman" w:hAnsi="Times New Roman" w:cs="Times New Roman"/>
          <w:sz w:val="24"/>
          <w:szCs w:val="24"/>
        </w:rPr>
        <w:t xml:space="preserve"> из идущих подряд единиц. </w:t>
      </w:r>
      <w:r w:rsidRPr="00DB2015">
        <w:rPr>
          <w:rFonts w:ascii="Times New Roman" w:hAnsi="Times New Roman" w:cs="Times New Roman"/>
          <w:sz w:val="24"/>
          <w:szCs w:val="24"/>
        </w:rPr>
        <w:br/>
        <w:t xml:space="preserve">5. Определить три наибольших числа среди них. </w:t>
      </w:r>
      <w:r w:rsidRPr="00DB2015">
        <w:rPr>
          <w:rFonts w:ascii="Times New Roman" w:hAnsi="Times New Roman" w:cs="Times New Roman"/>
          <w:sz w:val="24"/>
          <w:szCs w:val="24"/>
        </w:rPr>
        <w:br/>
      </w:r>
      <w:r w:rsidRPr="00DB2015">
        <w:rPr>
          <w:rFonts w:ascii="Times New Roman" w:hAnsi="Times New Roman" w:cs="Times New Roman"/>
          <w:sz w:val="24"/>
          <w:szCs w:val="24"/>
        </w:rPr>
        <w:lastRenderedPageBreak/>
        <w:t xml:space="preserve">6. Определить три наименьших числа среди них. </w:t>
      </w:r>
      <w:r w:rsidRPr="00DB2015">
        <w:rPr>
          <w:rFonts w:ascii="Times New Roman" w:hAnsi="Times New Roman" w:cs="Times New Roman"/>
          <w:sz w:val="24"/>
          <w:szCs w:val="24"/>
        </w:rPr>
        <w:br/>
        <w:t xml:space="preserve">7. Определить, сколько из них больше своих "соседей", т.е. предыдущего и последующего чисел. </w:t>
      </w:r>
      <w:r w:rsidRPr="00DB2015">
        <w:rPr>
          <w:rFonts w:ascii="Times New Roman" w:hAnsi="Times New Roman" w:cs="Times New Roman"/>
          <w:sz w:val="24"/>
          <w:szCs w:val="24"/>
        </w:rPr>
        <w:br/>
        <w:t xml:space="preserve">8. Определить, сколько раз в этой последовательности меняется знак. (Например, в последовательности 1,-34,8,14,-5 знак меняется 3 раза). </w:t>
      </w:r>
      <w:r w:rsidRPr="00DB2015">
        <w:rPr>
          <w:rFonts w:ascii="Times New Roman" w:hAnsi="Times New Roman" w:cs="Times New Roman"/>
          <w:sz w:val="24"/>
          <w:szCs w:val="24"/>
        </w:rPr>
        <w:br/>
        <w:t xml:space="preserve">9. Определить, сколько раз в этой последовательности встречается </w:t>
      </w:r>
      <w:proofErr w:type="spellStart"/>
      <w:r w:rsidRPr="00DB2015">
        <w:rPr>
          <w:rFonts w:ascii="Times New Roman" w:hAnsi="Times New Roman" w:cs="Times New Roman"/>
          <w:sz w:val="24"/>
          <w:szCs w:val="24"/>
        </w:rPr>
        <w:t>подпоследовательность</w:t>
      </w:r>
      <w:proofErr w:type="spellEnd"/>
      <w:r w:rsidRPr="00DB2015">
        <w:rPr>
          <w:rFonts w:ascii="Times New Roman" w:hAnsi="Times New Roman" w:cs="Times New Roman"/>
          <w:sz w:val="24"/>
          <w:szCs w:val="24"/>
        </w:rPr>
        <w:t xml:space="preserve"> 1 , 2 (Например, в последовательности 1,3,4,1,2 1 раз). </w:t>
      </w:r>
      <w:r w:rsidRPr="00DB2015">
        <w:rPr>
          <w:rFonts w:ascii="Times New Roman" w:hAnsi="Times New Roman" w:cs="Times New Roman"/>
          <w:sz w:val="24"/>
          <w:szCs w:val="24"/>
        </w:rPr>
        <w:br/>
        <w:t xml:space="preserve">10. Определить количество чисел в наиболее длинной </w:t>
      </w:r>
      <w:proofErr w:type="spellStart"/>
      <w:r w:rsidRPr="00DB2015">
        <w:rPr>
          <w:rFonts w:ascii="Times New Roman" w:hAnsi="Times New Roman" w:cs="Times New Roman"/>
          <w:sz w:val="24"/>
          <w:szCs w:val="24"/>
        </w:rPr>
        <w:t>подпоследовательности</w:t>
      </w:r>
      <w:proofErr w:type="spellEnd"/>
      <w:r w:rsidRPr="00DB2015">
        <w:rPr>
          <w:rFonts w:ascii="Times New Roman" w:hAnsi="Times New Roman" w:cs="Times New Roman"/>
          <w:sz w:val="24"/>
          <w:szCs w:val="24"/>
        </w:rPr>
        <w:t xml:space="preserve"> из подряд идущих положительных чисел. </w:t>
      </w:r>
      <w:r w:rsidRPr="00DB2015">
        <w:rPr>
          <w:rFonts w:ascii="Times New Roman" w:hAnsi="Times New Roman" w:cs="Times New Roman"/>
          <w:sz w:val="24"/>
          <w:szCs w:val="24"/>
        </w:rPr>
        <w:br/>
        <w:t xml:space="preserve">11. Определить количество чисел в наиболее длинной </w:t>
      </w:r>
      <w:proofErr w:type="spellStart"/>
      <w:r w:rsidRPr="00DB2015">
        <w:rPr>
          <w:rFonts w:ascii="Times New Roman" w:hAnsi="Times New Roman" w:cs="Times New Roman"/>
          <w:sz w:val="24"/>
          <w:szCs w:val="24"/>
        </w:rPr>
        <w:t>подпоследовательности</w:t>
      </w:r>
      <w:proofErr w:type="spellEnd"/>
      <w:r w:rsidRPr="00DB2015">
        <w:rPr>
          <w:rFonts w:ascii="Times New Roman" w:hAnsi="Times New Roman" w:cs="Times New Roman"/>
          <w:sz w:val="24"/>
          <w:szCs w:val="24"/>
        </w:rPr>
        <w:t xml:space="preserve"> из подряд идущих отрицательных чисел. </w:t>
      </w:r>
      <w:r w:rsidRPr="00DB2015">
        <w:rPr>
          <w:rFonts w:ascii="Times New Roman" w:hAnsi="Times New Roman" w:cs="Times New Roman"/>
          <w:sz w:val="24"/>
          <w:szCs w:val="24"/>
        </w:rPr>
        <w:br/>
        <w:t xml:space="preserve">12. Определить количество чисел в наиболее длинной </w:t>
      </w:r>
      <w:proofErr w:type="spellStart"/>
      <w:r w:rsidRPr="00DB2015">
        <w:rPr>
          <w:rFonts w:ascii="Times New Roman" w:hAnsi="Times New Roman" w:cs="Times New Roman"/>
          <w:sz w:val="24"/>
          <w:szCs w:val="24"/>
        </w:rPr>
        <w:t>подпоследовательности</w:t>
      </w:r>
      <w:proofErr w:type="spellEnd"/>
      <w:r w:rsidRPr="00DB2015">
        <w:rPr>
          <w:rFonts w:ascii="Times New Roman" w:hAnsi="Times New Roman" w:cs="Times New Roman"/>
          <w:sz w:val="24"/>
          <w:szCs w:val="24"/>
        </w:rPr>
        <w:t xml:space="preserve"> из подряд идущих чисел одного знака. </w:t>
      </w:r>
      <w:r w:rsidRPr="00DB2015">
        <w:rPr>
          <w:rFonts w:ascii="Times New Roman" w:hAnsi="Times New Roman" w:cs="Times New Roman"/>
          <w:sz w:val="24"/>
          <w:szCs w:val="24"/>
        </w:rPr>
        <w:br/>
        <w:t xml:space="preserve">13. Определить, среднее арифметическое наименьшего и наибольшего значений последовательности. </w:t>
      </w:r>
      <w:r w:rsidRPr="00DB2015">
        <w:rPr>
          <w:rFonts w:ascii="Times New Roman" w:hAnsi="Times New Roman" w:cs="Times New Roman"/>
          <w:sz w:val="24"/>
          <w:szCs w:val="24"/>
        </w:rPr>
        <w:br/>
        <w:t xml:space="preserve">14. Определить количество чисел в наиболее короткой </w:t>
      </w:r>
      <w:proofErr w:type="spellStart"/>
      <w:r w:rsidRPr="00DB2015">
        <w:rPr>
          <w:rFonts w:ascii="Times New Roman" w:hAnsi="Times New Roman" w:cs="Times New Roman"/>
          <w:sz w:val="24"/>
          <w:szCs w:val="24"/>
        </w:rPr>
        <w:t>подпоследовательности</w:t>
      </w:r>
      <w:proofErr w:type="spellEnd"/>
      <w:r w:rsidRPr="00DB2015">
        <w:rPr>
          <w:rFonts w:ascii="Times New Roman" w:hAnsi="Times New Roman" w:cs="Times New Roman"/>
          <w:sz w:val="24"/>
          <w:szCs w:val="24"/>
        </w:rPr>
        <w:t xml:space="preserve"> из идущих подряд 5. </w:t>
      </w:r>
      <w:r w:rsidRPr="00DB2015">
        <w:rPr>
          <w:rFonts w:ascii="Times New Roman" w:hAnsi="Times New Roman" w:cs="Times New Roman"/>
          <w:sz w:val="24"/>
          <w:szCs w:val="24"/>
        </w:rPr>
        <w:br/>
        <w:t xml:space="preserve">15. Определить, сколько из них меньше предыдущих значений. </w:t>
      </w:r>
      <w:r w:rsidRPr="00DB2015">
        <w:rPr>
          <w:rFonts w:ascii="Times New Roman" w:hAnsi="Times New Roman" w:cs="Times New Roman"/>
          <w:sz w:val="24"/>
          <w:szCs w:val="24"/>
        </w:rPr>
        <w:br/>
        <w:t xml:space="preserve">16. Определить количество чисел в наиболее длинной </w:t>
      </w:r>
      <w:proofErr w:type="spellStart"/>
      <w:r w:rsidRPr="00DB2015">
        <w:rPr>
          <w:rFonts w:ascii="Times New Roman" w:hAnsi="Times New Roman" w:cs="Times New Roman"/>
          <w:sz w:val="24"/>
          <w:szCs w:val="24"/>
        </w:rPr>
        <w:t>подпоследовательности</w:t>
      </w:r>
      <w:proofErr w:type="spellEnd"/>
      <w:r w:rsidRPr="00DB2015">
        <w:rPr>
          <w:rFonts w:ascii="Times New Roman" w:hAnsi="Times New Roman" w:cs="Times New Roman"/>
          <w:sz w:val="24"/>
          <w:szCs w:val="24"/>
        </w:rPr>
        <w:t xml:space="preserve"> из подряд идущих четных чисел. </w:t>
      </w:r>
      <w:r w:rsidRPr="00DB2015">
        <w:rPr>
          <w:rFonts w:ascii="Times New Roman" w:hAnsi="Times New Roman" w:cs="Times New Roman"/>
          <w:sz w:val="24"/>
          <w:szCs w:val="24"/>
        </w:rPr>
        <w:br/>
        <w:t xml:space="preserve">17. Определить количество чисел в наиболее длинной </w:t>
      </w:r>
      <w:proofErr w:type="spellStart"/>
      <w:r w:rsidRPr="00DB2015">
        <w:rPr>
          <w:rFonts w:ascii="Times New Roman" w:hAnsi="Times New Roman" w:cs="Times New Roman"/>
          <w:sz w:val="24"/>
          <w:szCs w:val="24"/>
        </w:rPr>
        <w:t>подпоследовательности</w:t>
      </w:r>
      <w:proofErr w:type="spellEnd"/>
      <w:r w:rsidRPr="00DB2015">
        <w:rPr>
          <w:rFonts w:ascii="Times New Roman" w:hAnsi="Times New Roman" w:cs="Times New Roman"/>
          <w:sz w:val="24"/>
          <w:szCs w:val="24"/>
        </w:rPr>
        <w:t xml:space="preserve"> из подряд идущих нечетных чисел. </w:t>
      </w:r>
    </w:p>
    <w:p w:rsidR="00DB2015" w:rsidRDefault="00DB2015" w:rsidP="00DB2015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eastAsia="ar-SA"/>
        </w:rPr>
      </w:pPr>
    </w:p>
    <w:p w:rsidR="00DB2015" w:rsidRPr="005609CA" w:rsidRDefault="00DB2015" w:rsidP="00DB2015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eastAsia="ar-SA"/>
        </w:rPr>
      </w:pPr>
      <w:r>
        <w:rPr>
          <w:rFonts w:ascii="Times New Roman" w:hAnsi="Times New Roman" w:cs="Times New Roman"/>
          <w:b/>
          <w:i/>
          <w:sz w:val="24"/>
          <w:szCs w:val="24"/>
          <w:lang w:eastAsia="ar-SA"/>
        </w:rPr>
        <w:t>Задания 4</w:t>
      </w:r>
      <w:r w:rsidRPr="00DB2015">
        <w:rPr>
          <w:rFonts w:ascii="Times New Roman" w:hAnsi="Times New Roman" w:cs="Times New Roman"/>
          <w:b/>
          <w:i/>
          <w:sz w:val="24"/>
          <w:szCs w:val="24"/>
          <w:lang w:eastAsia="ar-SA"/>
        </w:rPr>
        <w:t xml:space="preserve">-5 решить с помощью цикла </w:t>
      </w:r>
      <w:r>
        <w:rPr>
          <w:rFonts w:ascii="Times New Roman" w:hAnsi="Times New Roman" w:cs="Times New Roman"/>
          <w:b/>
          <w:i/>
          <w:sz w:val="24"/>
          <w:szCs w:val="24"/>
          <w:lang w:val="en-US" w:eastAsia="ar-SA"/>
        </w:rPr>
        <w:t>while</w:t>
      </w:r>
      <w:r w:rsidRPr="00DB2015">
        <w:rPr>
          <w:rFonts w:ascii="Times New Roman" w:hAnsi="Times New Roman" w:cs="Times New Roman"/>
          <w:b/>
          <w:i/>
          <w:sz w:val="24"/>
          <w:szCs w:val="24"/>
          <w:lang w:eastAsia="ar-SA"/>
        </w:rPr>
        <w:t xml:space="preserve"> </w:t>
      </w:r>
      <w:r w:rsidR="005609CA">
        <w:rPr>
          <w:rFonts w:ascii="Times New Roman" w:hAnsi="Times New Roman" w:cs="Times New Roman"/>
          <w:b/>
          <w:i/>
          <w:sz w:val="24"/>
          <w:szCs w:val="24"/>
          <w:lang w:eastAsia="ar-SA"/>
        </w:rPr>
        <w:t xml:space="preserve">или </w:t>
      </w:r>
      <w:r w:rsidR="005609CA">
        <w:rPr>
          <w:rFonts w:ascii="Times New Roman" w:hAnsi="Times New Roman" w:cs="Times New Roman"/>
          <w:b/>
          <w:i/>
          <w:sz w:val="24"/>
          <w:szCs w:val="24"/>
          <w:lang w:val="en-US" w:eastAsia="ar-SA"/>
        </w:rPr>
        <w:t>do</w:t>
      </w:r>
      <w:r w:rsidR="005609CA" w:rsidRPr="005609CA">
        <w:rPr>
          <w:rFonts w:ascii="Times New Roman" w:hAnsi="Times New Roman" w:cs="Times New Roman"/>
          <w:b/>
          <w:i/>
          <w:sz w:val="24"/>
          <w:szCs w:val="24"/>
          <w:lang w:eastAsia="ar-SA"/>
        </w:rPr>
        <w:t xml:space="preserve"> … </w:t>
      </w:r>
      <w:r w:rsidR="005609CA">
        <w:rPr>
          <w:rFonts w:ascii="Times New Roman" w:hAnsi="Times New Roman" w:cs="Times New Roman"/>
          <w:b/>
          <w:i/>
          <w:sz w:val="24"/>
          <w:szCs w:val="24"/>
          <w:lang w:val="en-US" w:eastAsia="ar-SA"/>
        </w:rPr>
        <w:t>while</w:t>
      </w:r>
    </w:p>
    <w:p w:rsidR="00DB2015" w:rsidRDefault="00DB2015" w:rsidP="00DB2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2015" w:rsidRPr="00DB2015" w:rsidRDefault="00DB2015" w:rsidP="00DB201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DB2015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Задание 4 (по вариантам: номер варианта=номер по списку</w:t>
      </w:r>
      <w:r w:rsidR="005609CA" w:rsidRPr="005609CA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 xml:space="preserve"> %17 +1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)</w:t>
      </w:r>
      <w:r w:rsidRPr="00DB2015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.</w:t>
      </w:r>
    </w:p>
    <w:p w:rsidR="00DB2015" w:rsidRPr="00DB2015" w:rsidRDefault="00DB2015" w:rsidP="00DB2015">
      <w:pPr>
        <w:rPr>
          <w:rFonts w:ascii="Times New Roman" w:hAnsi="Times New Roman" w:cs="Times New Roman"/>
          <w:sz w:val="24"/>
          <w:szCs w:val="24"/>
        </w:rPr>
      </w:pPr>
      <w:r w:rsidRPr="00DB2015">
        <w:rPr>
          <w:rFonts w:ascii="Times New Roman" w:hAnsi="Times New Roman" w:cs="Times New Roman"/>
          <w:sz w:val="24"/>
          <w:szCs w:val="24"/>
        </w:rPr>
        <w:t xml:space="preserve">Дана непустая последовательность не нулевых целых чисел, за которой следует 0. </w:t>
      </w:r>
    </w:p>
    <w:p w:rsidR="005609CA" w:rsidRPr="005609CA" w:rsidRDefault="005609CA" w:rsidP="005609C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609CA">
        <w:rPr>
          <w:rFonts w:ascii="Times New Roman" w:hAnsi="Times New Roman" w:cs="Times New Roman"/>
          <w:sz w:val="24"/>
          <w:szCs w:val="24"/>
        </w:rPr>
        <w:t xml:space="preserve">Определить количество чисел в наиболее длинной </w:t>
      </w:r>
      <w:proofErr w:type="spellStart"/>
      <w:r w:rsidRPr="005609CA">
        <w:rPr>
          <w:rFonts w:ascii="Times New Roman" w:hAnsi="Times New Roman" w:cs="Times New Roman"/>
          <w:sz w:val="24"/>
          <w:szCs w:val="24"/>
        </w:rPr>
        <w:t>подпоследовательности</w:t>
      </w:r>
      <w:proofErr w:type="spellEnd"/>
      <w:r w:rsidRPr="005609CA">
        <w:rPr>
          <w:rFonts w:ascii="Times New Roman" w:hAnsi="Times New Roman" w:cs="Times New Roman"/>
          <w:sz w:val="24"/>
          <w:szCs w:val="24"/>
        </w:rPr>
        <w:t xml:space="preserve"> из подряд идущих отрицательных чисел. </w:t>
      </w:r>
    </w:p>
    <w:p w:rsidR="005609CA" w:rsidRPr="005609CA" w:rsidRDefault="00DB2015" w:rsidP="005609C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609CA">
        <w:rPr>
          <w:rFonts w:ascii="Times New Roman" w:hAnsi="Times New Roman" w:cs="Times New Roman"/>
          <w:sz w:val="24"/>
          <w:szCs w:val="24"/>
        </w:rPr>
        <w:t xml:space="preserve">Определить, сколько из них принимает наибольшее значение. </w:t>
      </w:r>
    </w:p>
    <w:p w:rsidR="005609CA" w:rsidRPr="005609CA" w:rsidRDefault="00DB2015" w:rsidP="005609C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609CA">
        <w:rPr>
          <w:rFonts w:ascii="Times New Roman" w:hAnsi="Times New Roman" w:cs="Times New Roman"/>
          <w:sz w:val="24"/>
          <w:szCs w:val="24"/>
        </w:rPr>
        <w:t xml:space="preserve">Определить, сколько из них принимает наименьшее значение. </w:t>
      </w:r>
    </w:p>
    <w:p w:rsidR="005609CA" w:rsidRPr="005609CA" w:rsidRDefault="00DB2015" w:rsidP="005609C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609CA">
        <w:rPr>
          <w:rFonts w:ascii="Times New Roman" w:hAnsi="Times New Roman" w:cs="Times New Roman"/>
          <w:sz w:val="24"/>
          <w:szCs w:val="24"/>
        </w:rPr>
        <w:t xml:space="preserve">Определить количество чисел (единиц) в наиболее длинной </w:t>
      </w:r>
      <w:proofErr w:type="spellStart"/>
      <w:r w:rsidRPr="005609CA">
        <w:rPr>
          <w:rFonts w:ascii="Times New Roman" w:hAnsi="Times New Roman" w:cs="Times New Roman"/>
          <w:sz w:val="24"/>
          <w:szCs w:val="24"/>
        </w:rPr>
        <w:t>подпоследовательности</w:t>
      </w:r>
      <w:proofErr w:type="spellEnd"/>
      <w:r w:rsidRPr="005609CA">
        <w:rPr>
          <w:rFonts w:ascii="Times New Roman" w:hAnsi="Times New Roman" w:cs="Times New Roman"/>
          <w:sz w:val="24"/>
          <w:szCs w:val="24"/>
        </w:rPr>
        <w:t xml:space="preserve"> из идущих подряд единиц. </w:t>
      </w:r>
    </w:p>
    <w:p w:rsidR="005609CA" w:rsidRPr="005609CA" w:rsidRDefault="00DB2015" w:rsidP="005609C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609CA">
        <w:rPr>
          <w:rFonts w:ascii="Times New Roman" w:hAnsi="Times New Roman" w:cs="Times New Roman"/>
          <w:sz w:val="24"/>
          <w:szCs w:val="24"/>
        </w:rPr>
        <w:t xml:space="preserve">Определить три наибольших числа среди них. </w:t>
      </w:r>
    </w:p>
    <w:p w:rsidR="005609CA" w:rsidRPr="005609CA" w:rsidRDefault="005609CA" w:rsidP="005609C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609CA">
        <w:rPr>
          <w:rFonts w:ascii="Times New Roman" w:hAnsi="Times New Roman" w:cs="Times New Roman"/>
          <w:sz w:val="24"/>
          <w:szCs w:val="24"/>
        </w:rPr>
        <w:t xml:space="preserve">Определить, сколько из них меньше предыдущих значений. </w:t>
      </w:r>
    </w:p>
    <w:p w:rsidR="005609CA" w:rsidRPr="005609CA" w:rsidRDefault="00DB2015" w:rsidP="005609C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609CA">
        <w:rPr>
          <w:rFonts w:ascii="Times New Roman" w:hAnsi="Times New Roman" w:cs="Times New Roman"/>
          <w:sz w:val="24"/>
          <w:szCs w:val="24"/>
        </w:rPr>
        <w:t xml:space="preserve">Определить три наименьших числа среди них. </w:t>
      </w:r>
    </w:p>
    <w:p w:rsidR="005609CA" w:rsidRPr="005609CA" w:rsidRDefault="005609CA" w:rsidP="005609C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609CA">
        <w:rPr>
          <w:rFonts w:ascii="Times New Roman" w:hAnsi="Times New Roman" w:cs="Times New Roman"/>
          <w:sz w:val="24"/>
          <w:szCs w:val="24"/>
        </w:rPr>
        <w:t xml:space="preserve">Найти порядковый номер того из них, которое наиболее близко к указанному целому числу. </w:t>
      </w:r>
    </w:p>
    <w:p w:rsidR="005609CA" w:rsidRPr="005609CA" w:rsidRDefault="00DB2015" w:rsidP="005609C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609CA">
        <w:rPr>
          <w:rFonts w:ascii="Times New Roman" w:hAnsi="Times New Roman" w:cs="Times New Roman"/>
          <w:sz w:val="24"/>
          <w:szCs w:val="24"/>
        </w:rPr>
        <w:t xml:space="preserve">Определить, сколько из них больше своих "соседей", т.е. предыдущего и последующего чисел. </w:t>
      </w:r>
    </w:p>
    <w:p w:rsidR="005609CA" w:rsidRPr="005609CA" w:rsidRDefault="00DB2015" w:rsidP="005609C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609CA">
        <w:rPr>
          <w:rFonts w:ascii="Times New Roman" w:hAnsi="Times New Roman" w:cs="Times New Roman"/>
          <w:sz w:val="24"/>
          <w:szCs w:val="24"/>
        </w:rPr>
        <w:t xml:space="preserve">Определить, сколько раз в этой последовательности меняется знак. (Например, в последовательности 1,-34,8,14,-5 знак меняется 3 раза). </w:t>
      </w:r>
    </w:p>
    <w:p w:rsidR="005609CA" w:rsidRPr="005609CA" w:rsidRDefault="00DB2015" w:rsidP="005609C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609CA">
        <w:rPr>
          <w:rFonts w:ascii="Times New Roman" w:hAnsi="Times New Roman" w:cs="Times New Roman"/>
          <w:sz w:val="24"/>
          <w:szCs w:val="24"/>
        </w:rPr>
        <w:t xml:space="preserve">Определить, сколько раз в этой последовательности встречается </w:t>
      </w:r>
      <w:proofErr w:type="spellStart"/>
      <w:r w:rsidRPr="005609CA">
        <w:rPr>
          <w:rFonts w:ascii="Times New Roman" w:hAnsi="Times New Roman" w:cs="Times New Roman"/>
          <w:sz w:val="24"/>
          <w:szCs w:val="24"/>
        </w:rPr>
        <w:t>подпоследовательность</w:t>
      </w:r>
      <w:proofErr w:type="spellEnd"/>
      <w:r w:rsidRPr="005609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609CA">
        <w:rPr>
          <w:rFonts w:ascii="Times New Roman" w:hAnsi="Times New Roman" w:cs="Times New Roman"/>
          <w:sz w:val="24"/>
          <w:szCs w:val="24"/>
        </w:rPr>
        <w:t>1 ,</w:t>
      </w:r>
      <w:proofErr w:type="gramEnd"/>
      <w:r w:rsidRPr="005609CA">
        <w:rPr>
          <w:rFonts w:ascii="Times New Roman" w:hAnsi="Times New Roman" w:cs="Times New Roman"/>
          <w:sz w:val="24"/>
          <w:szCs w:val="24"/>
        </w:rPr>
        <w:t xml:space="preserve"> 2 (Например, в последовательности 1,3,4,1,2 1 раз). </w:t>
      </w:r>
    </w:p>
    <w:p w:rsidR="005609CA" w:rsidRPr="005609CA" w:rsidRDefault="00DB2015" w:rsidP="005609C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609CA">
        <w:rPr>
          <w:rFonts w:ascii="Times New Roman" w:hAnsi="Times New Roman" w:cs="Times New Roman"/>
          <w:sz w:val="24"/>
          <w:szCs w:val="24"/>
        </w:rPr>
        <w:t xml:space="preserve">Определить количество чисел в наиболее длинной </w:t>
      </w:r>
      <w:proofErr w:type="spellStart"/>
      <w:r w:rsidRPr="005609CA">
        <w:rPr>
          <w:rFonts w:ascii="Times New Roman" w:hAnsi="Times New Roman" w:cs="Times New Roman"/>
          <w:sz w:val="24"/>
          <w:szCs w:val="24"/>
        </w:rPr>
        <w:t>подпоследовательности</w:t>
      </w:r>
      <w:proofErr w:type="spellEnd"/>
      <w:r w:rsidRPr="005609CA">
        <w:rPr>
          <w:rFonts w:ascii="Times New Roman" w:hAnsi="Times New Roman" w:cs="Times New Roman"/>
          <w:sz w:val="24"/>
          <w:szCs w:val="24"/>
        </w:rPr>
        <w:t xml:space="preserve"> из подряд идущих положительных чисел. </w:t>
      </w:r>
    </w:p>
    <w:p w:rsidR="005609CA" w:rsidRPr="005609CA" w:rsidRDefault="00DB2015" w:rsidP="005609C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609CA">
        <w:rPr>
          <w:rFonts w:ascii="Times New Roman" w:hAnsi="Times New Roman" w:cs="Times New Roman"/>
          <w:sz w:val="24"/>
          <w:szCs w:val="24"/>
        </w:rPr>
        <w:t xml:space="preserve">Определить количество чисел в наиболее длинной </w:t>
      </w:r>
      <w:proofErr w:type="spellStart"/>
      <w:r w:rsidRPr="005609CA">
        <w:rPr>
          <w:rFonts w:ascii="Times New Roman" w:hAnsi="Times New Roman" w:cs="Times New Roman"/>
          <w:sz w:val="24"/>
          <w:szCs w:val="24"/>
        </w:rPr>
        <w:t>подпоследовательности</w:t>
      </w:r>
      <w:proofErr w:type="spellEnd"/>
      <w:r w:rsidRPr="005609CA">
        <w:rPr>
          <w:rFonts w:ascii="Times New Roman" w:hAnsi="Times New Roman" w:cs="Times New Roman"/>
          <w:sz w:val="24"/>
          <w:szCs w:val="24"/>
        </w:rPr>
        <w:t xml:space="preserve"> из подряд идущих чисел одного знака. </w:t>
      </w:r>
    </w:p>
    <w:p w:rsidR="005609CA" w:rsidRPr="005609CA" w:rsidRDefault="005609CA" w:rsidP="005609C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609CA">
        <w:rPr>
          <w:rFonts w:ascii="Times New Roman" w:hAnsi="Times New Roman" w:cs="Times New Roman"/>
          <w:sz w:val="24"/>
          <w:szCs w:val="24"/>
        </w:rPr>
        <w:lastRenderedPageBreak/>
        <w:t xml:space="preserve">Определить количество чисел в наиболее длинной </w:t>
      </w:r>
      <w:proofErr w:type="spellStart"/>
      <w:r w:rsidRPr="005609CA">
        <w:rPr>
          <w:rFonts w:ascii="Times New Roman" w:hAnsi="Times New Roman" w:cs="Times New Roman"/>
          <w:sz w:val="24"/>
          <w:szCs w:val="24"/>
        </w:rPr>
        <w:t>подпоследовательности</w:t>
      </w:r>
      <w:proofErr w:type="spellEnd"/>
      <w:r w:rsidRPr="005609CA">
        <w:rPr>
          <w:rFonts w:ascii="Times New Roman" w:hAnsi="Times New Roman" w:cs="Times New Roman"/>
          <w:sz w:val="24"/>
          <w:szCs w:val="24"/>
        </w:rPr>
        <w:t xml:space="preserve"> из подряд идущих нечетных чисел. </w:t>
      </w:r>
    </w:p>
    <w:p w:rsidR="005609CA" w:rsidRPr="005609CA" w:rsidRDefault="00DB2015" w:rsidP="005609C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609CA">
        <w:rPr>
          <w:rFonts w:ascii="Times New Roman" w:hAnsi="Times New Roman" w:cs="Times New Roman"/>
          <w:sz w:val="24"/>
          <w:szCs w:val="24"/>
        </w:rPr>
        <w:t xml:space="preserve">Определить, среднее арифметическое наименьшего и наибольшего значений последовательности. </w:t>
      </w:r>
    </w:p>
    <w:p w:rsidR="005609CA" w:rsidRPr="005609CA" w:rsidRDefault="00DB2015" w:rsidP="005609C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609CA">
        <w:rPr>
          <w:rFonts w:ascii="Times New Roman" w:hAnsi="Times New Roman" w:cs="Times New Roman"/>
          <w:sz w:val="24"/>
          <w:szCs w:val="24"/>
        </w:rPr>
        <w:t xml:space="preserve">Определить количество чисел в наиболее короткой </w:t>
      </w:r>
      <w:proofErr w:type="spellStart"/>
      <w:r w:rsidRPr="005609CA">
        <w:rPr>
          <w:rFonts w:ascii="Times New Roman" w:hAnsi="Times New Roman" w:cs="Times New Roman"/>
          <w:sz w:val="24"/>
          <w:szCs w:val="24"/>
        </w:rPr>
        <w:t>подпоследовательности</w:t>
      </w:r>
      <w:proofErr w:type="spellEnd"/>
      <w:r w:rsidRPr="005609CA">
        <w:rPr>
          <w:rFonts w:ascii="Times New Roman" w:hAnsi="Times New Roman" w:cs="Times New Roman"/>
          <w:sz w:val="24"/>
          <w:szCs w:val="24"/>
        </w:rPr>
        <w:t xml:space="preserve"> из идущих подряд 5. </w:t>
      </w:r>
    </w:p>
    <w:p w:rsidR="005609CA" w:rsidRPr="005609CA" w:rsidRDefault="00DB2015" w:rsidP="005609C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609CA">
        <w:rPr>
          <w:rFonts w:ascii="Times New Roman" w:hAnsi="Times New Roman" w:cs="Times New Roman"/>
          <w:sz w:val="24"/>
          <w:szCs w:val="24"/>
        </w:rPr>
        <w:t xml:space="preserve">Определить количество чисел в наиболее длинной </w:t>
      </w:r>
      <w:proofErr w:type="spellStart"/>
      <w:r w:rsidRPr="005609CA">
        <w:rPr>
          <w:rFonts w:ascii="Times New Roman" w:hAnsi="Times New Roman" w:cs="Times New Roman"/>
          <w:sz w:val="24"/>
          <w:szCs w:val="24"/>
        </w:rPr>
        <w:t>подпоследовательности</w:t>
      </w:r>
      <w:proofErr w:type="spellEnd"/>
      <w:r w:rsidRPr="005609CA">
        <w:rPr>
          <w:rFonts w:ascii="Times New Roman" w:hAnsi="Times New Roman" w:cs="Times New Roman"/>
          <w:sz w:val="24"/>
          <w:szCs w:val="24"/>
        </w:rPr>
        <w:t xml:space="preserve"> из подряд идущих четных чисел. </w:t>
      </w:r>
    </w:p>
    <w:p w:rsidR="00DB2015" w:rsidRPr="00DB2015" w:rsidRDefault="00DB2015" w:rsidP="00DB2015">
      <w:pPr>
        <w:rPr>
          <w:rFonts w:ascii="Times New Roman" w:hAnsi="Times New Roman" w:cs="Times New Roman"/>
          <w:sz w:val="24"/>
          <w:szCs w:val="24"/>
        </w:rPr>
      </w:pPr>
    </w:p>
    <w:p w:rsidR="00DB2015" w:rsidRPr="00DB2015" w:rsidRDefault="00DB2015" w:rsidP="005609C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B2015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 w:rsidR="005609CA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5609CA" w:rsidRPr="00DB2015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 xml:space="preserve"> (по вариантам: номер варианта=номер по списку</w:t>
      </w:r>
      <w:r w:rsidR="005609CA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)</w:t>
      </w:r>
      <w:r w:rsidRPr="00DB201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DB2015" w:rsidRPr="00DB2015" w:rsidRDefault="00DB2015" w:rsidP="00DB2015">
      <w:pPr>
        <w:rPr>
          <w:rFonts w:ascii="Times New Roman" w:hAnsi="Times New Roman" w:cs="Times New Roman"/>
          <w:sz w:val="24"/>
          <w:szCs w:val="24"/>
        </w:rPr>
      </w:pPr>
      <w:r w:rsidRPr="00DB2015">
        <w:rPr>
          <w:rFonts w:ascii="Times New Roman" w:hAnsi="Times New Roman" w:cs="Times New Roman"/>
          <w:sz w:val="24"/>
          <w:szCs w:val="24"/>
        </w:rPr>
        <w:t xml:space="preserve">Вычислить бесконечную сумму с заданной точностью </w:t>
      </w:r>
      <w:proofErr w:type="spellStart"/>
      <w:r w:rsidRPr="00DB2015">
        <w:rPr>
          <w:rFonts w:ascii="Times New Roman" w:hAnsi="Times New Roman" w:cs="Times New Roman"/>
          <w:sz w:val="24"/>
          <w:szCs w:val="24"/>
        </w:rPr>
        <w:t>eps</w:t>
      </w:r>
      <w:proofErr w:type="spellEnd"/>
      <w:r w:rsidRPr="00DB20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B2015">
        <w:rPr>
          <w:rFonts w:ascii="Times New Roman" w:hAnsi="Times New Roman" w:cs="Times New Roman"/>
          <w:sz w:val="24"/>
          <w:szCs w:val="24"/>
        </w:rPr>
        <w:t>eps</w:t>
      </w:r>
      <w:proofErr w:type="spellEnd"/>
      <w:r w:rsidRPr="00DB2015">
        <w:rPr>
          <w:rFonts w:ascii="Times New Roman" w:hAnsi="Times New Roman" w:cs="Times New Roman"/>
          <w:sz w:val="24"/>
          <w:szCs w:val="24"/>
        </w:rPr>
        <w:t xml:space="preserve">&gt;0). Считать, что точность достигнута, если очередное слагаемое по модулю меньше </w:t>
      </w:r>
      <w:proofErr w:type="spellStart"/>
      <w:r w:rsidRPr="00DB2015">
        <w:rPr>
          <w:rFonts w:ascii="Times New Roman" w:hAnsi="Times New Roman" w:cs="Times New Roman"/>
          <w:sz w:val="24"/>
          <w:szCs w:val="24"/>
        </w:rPr>
        <w:t>eps</w:t>
      </w:r>
      <w:proofErr w:type="spellEnd"/>
      <w:r w:rsidRPr="00DB2015">
        <w:rPr>
          <w:rFonts w:ascii="Times New Roman" w:hAnsi="Times New Roman" w:cs="Times New Roman"/>
          <w:sz w:val="24"/>
          <w:szCs w:val="24"/>
        </w:rPr>
        <w:t xml:space="preserve">, - все последующие слагаемые можно уже не учитывать. </w:t>
      </w:r>
    </w:p>
    <w:p w:rsidR="00DB2015" w:rsidRPr="00DB2015" w:rsidRDefault="00DB2015" w:rsidP="00DB2015">
      <w:pPr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2015">
        <w:rPr>
          <w:rFonts w:ascii="Times New Roman" w:hAnsi="Times New Roman" w:cs="Times New Roman"/>
          <w:sz w:val="24"/>
          <w:szCs w:val="24"/>
          <w:lang w:val="en-US"/>
        </w:rPr>
        <w:t xml:space="preserve">S=1/1^2 + 1/2^2 + ... + 1/i^2 + ... </w:t>
      </w:r>
    </w:p>
    <w:p w:rsidR="00DB2015" w:rsidRPr="00DB2015" w:rsidRDefault="00DB2015" w:rsidP="00DB2015">
      <w:pPr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2015">
        <w:rPr>
          <w:rFonts w:ascii="Times New Roman" w:hAnsi="Times New Roman" w:cs="Times New Roman"/>
          <w:sz w:val="24"/>
          <w:szCs w:val="24"/>
          <w:lang w:val="en-US"/>
        </w:rPr>
        <w:t>S=1/(1*2) + 1/(2*3) + ... + 1/(</w:t>
      </w:r>
      <w:proofErr w:type="spellStart"/>
      <w:r w:rsidRPr="00DB201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B2015">
        <w:rPr>
          <w:rFonts w:ascii="Times New Roman" w:hAnsi="Times New Roman" w:cs="Times New Roman"/>
          <w:sz w:val="24"/>
          <w:szCs w:val="24"/>
          <w:lang w:val="en-US"/>
        </w:rPr>
        <w:t xml:space="preserve">*(n+1)) + ... </w:t>
      </w:r>
    </w:p>
    <w:p w:rsidR="00DB2015" w:rsidRPr="00DB2015" w:rsidRDefault="00DB2015" w:rsidP="00DB2015">
      <w:pPr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2015">
        <w:rPr>
          <w:rFonts w:ascii="Times New Roman" w:hAnsi="Times New Roman" w:cs="Times New Roman"/>
          <w:sz w:val="24"/>
          <w:szCs w:val="24"/>
          <w:lang w:val="en-US"/>
        </w:rPr>
        <w:t>S=-1/1! + 1/</w:t>
      </w:r>
      <w:proofErr w:type="gramStart"/>
      <w:r w:rsidRPr="00DB2015">
        <w:rPr>
          <w:rFonts w:ascii="Times New Roman" w:hAnsi="Times New Roman" w:cs="Times New Roman"/>
          <w:sz w:val="24"/>
          <w:szCs w:val="24"/>
          <w:lang w:val="en-US"/>
        </w:rPr>
        <w:t>2</w:t>
      </w:r>
      <w:proofErr w:type="gramEnd"/>
      <w:r w:rsidRPr="00DB2015">
        <w:rPr>
          <w:rFonts w:ascii="Times New Roman" w:hAnsi="Times New Roman" w:cs="Times New Roman"/>
          <w:sz w:val="24"/>
          <w:szCs w:val="24"/>
          <w:lang w:val="en-US"/>
        </w:rPr>
        <w:t>! - ... + (-1</w:t>
      </w:r>
      <w:proofErr w:type="gramStart"/>
      <w:r w:rsidRPr="00DB2015">
        <w:rPr>
          <w:rFonts w:ascii="Times New Roman" w:hAnsi="Times New Roman" w:cs="Times New Roman"/>
          <w:sz w:val="24"/>
          <w:szCs w:val="24"/>
          <w:lang w:val="en-US"/>
        </w:rPr>
        <w:t>)^</w:t>
      </w:r>
      <w:proofErr w:type="gramEnd"/>
      <w:r w:rsidRPr="00DB2015">
        <w:rPr>
          <w:rFonts w:ascii="Times New Roman" w:hAnsi="Times New Roman" w:cs="Times New Roman"/>
          <w:sz w:val="24"/>
          <w:szCs w:val="24"/>
          <w:lang w:val="en-US"/>
        </w:rPr>
        <w:t xml:space="preserve">n/n! + ... </w:t>
      </w:r>
    </w:p>
    <w:p w:rsidR="00DB2015" w:rsidRPr="00DB2015" w:rsidRDefault="00DB2015" w:rsidP="00DB2015">
      <w:pPr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2015">
        <w:rPr>
          <w:rFonts w:ascii="Times New Roman" w:hAnsi="Times New Roman" w:cs="Times New Roman"/>
          <w:sz w:val="24"/>
          <w:szCs w:val="24"/>
          <w:lang w:val="en-US"/>
        </w:rPr>
        <w:t xml:space="preserve">S=1/1^5 + 1/2^5 + ... + 1/n^5 + ... </w:t>
      </w:r>
    </w:p>
    <w:p w:rsidR="00DB2015" w:rsidRPr="00DB2015" w:rsidRDefault="00DB2015" w:rsidP="00DB2015">
      <w:pPr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2015">
        <w:rPr>
          <w:rFonts w:ascii="Times New Roman" w:hAnsi="Times New Roman" w:cs="Times New Roman"/>
          <w:sz w:val="24"/>
          <w:szCs w:val="24"/>
          <w:lang w:val="en-US"/>
        </w:rPr>
        <w:t xml:space="preserve">S=1/3^2 + 1/5^2 + ... + 1/(2n+1)^2 + ... </w:t>
      </w:r>
    </w:p>
    <w:p w:rsidR="00DB2015" w:rsidRPr="00DB2015" w:rsidRDefault="00DB2015" w:rsidP="00DB2015">
      <w:pPr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2015">
        <w:rPr>
          <w:rFonts w:ascii="Times New Roman" w:hAnsi="Times New Roman" w:cs="Times New Roman"/>
          <w:sz w:val="24"/>
          <w:szCs w:val="24"/>
          <w:lang w:val="en-US"/>
        </w:rPr>
        <w:t xml:space="preserve">P=1/2^2 + 1/4^2 + ... + 1/(2n)^2 + ... </w:t>
      </w:r>
    </w:p>
    <w:p w:rsidR="00DB2015" w:rsidRPr="00DB2015" w:rsidRDefault="00DB2015" w:rsidP="00DB2015">
      <w:pPr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2015">
        <w:rPr>
          <w:rFonts w:ascii="Times New Roman" w:hAnsi="Times New Roman" w:cs="Times New Roman"/>
          <w:sz w:val="24"/>
          <w:szCs w:val="24"/>
          <w:lang w:val="en-US"/>
        </w:rPr>
        <w:t>S=1 - 2/</w:t>
      </w:r>
      <w:proofErr w:type="gramStart"/>
      <w:r w:rsidRPr="00DB2015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End"/>
      <w:r w:rsidRPr="00DB2015">
        <w:rPr>
          <w:rFonts w:ascii="Times New Roman" w:hAnsi="Times New Roman" w:cs="Times New Roman"/>
          <w:sz w:val="24"/>
          <w:szCs w:val="24"/>
          <w:lang w:val="en-US"/>
        </w:rPr>
        <w:t>! + 2^2/2! - ... + (-2</w:t>
      </w:r>
      <w:proofErr w:type="gramStart"/>
      <w:r w:rsidRPr="00DB2015">
        <w:rPr>
          <w:rFonts w:ascii="Times New Roman" w:hAnsi="Times New Roman" w:cs="Times New Roman"/>
          <w:sz w:val="24"/>
          <w:szCs w:val="24"/>
          <w:lang w:val="en-US"/>
        </w:rPr>
        <w:t>)^</w:t>
      </w:r>
      <w:proofErr w:type="gramEnd"/>
      <w:r w:rsidRPr="00DB2015">
        <w:rPr>
          <w:rFonts w:ascii="Times New Roman" w:hAnsi="Times New Roman" w:cs="Times New Roman"/>
          <w:sz w:val="24"/>
          <w:szCs w:val="24"/>
          <w:lang w:val="en-US"/>
        </w:rPr>
        <w:t xml:space="preserve">n/n! + ... </w:t>
      </w:r>
    </w:p>
    <w:p w:rsidR="00DB2015" w:rsidRPr="00DB2015" w:rsidRDefault="00DB2015" w:rsidP="00DB2015">
      <w:pPr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2015">
        <w:rPr>
          <w:rFonts w:ascii="Times New Roman" w:hAnsi="Times New Roman" w:cs="Times New Roman"/>
          <w:sz w:val="24"/>
          <w:szCs w:val="24"/>
          <w:lang w:val="en-US"/>
        </w:rPr>
        <w:t>S=1 - 2/</w:t>
      </w:r>
      <w:proofErr w:type="gramStart"/>
      <w:r w:rsidRPr="00DB2015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End"/>
      <w:r w:rsidRPr="00DB2015">
        <w:rPr>
          <w:rFonts w:ascii="Times New Roman" w:hAnsi="Times New Roman" w:cs="Times New Roman"/>
          <w:sz w:val="24"/>
          <w:szCs w:val="24"/>
          <w:lang w:val="en-US"/>
        </w:rPr>
        <w:t>! + 3/</w:t>
      </w:r>
      <w:proofErr w:type="gramStart"/>
      <w:r w:rsidRPr="00DB2015">
        <w:rPr>
          <w:rFonts w:ascii="Times New Roman" w:hAnsi="Times New Roman" w:cs="Times New Roman"/>
          <w:sz w:val="24"/>
          <w:szCs w:val="24"/>
          <w:lang w:val="en-US"/>
        </w:rPr>
        <w:t>2</w:t>
      </w:r>
      <w:proofErr w:type="gramEnd"/>
      <w:r w:rsidRPr="00DB2015">
        <w:rPr>
          <w:rFonts w:ascii="Times New Roman" w:hAnsi="Times New Roman" w:cs="Times New Roman"/>
          <w:sz w:val="24"/>
          <w:szCs w:val="24"/>
          <w:lang w:val="en-US"/>
        </w:rPr>
        <w:t>! - ... + (-1</w:t>
      </w:r>
      <w:proofErr w:type="gramStart"/>
      <w:r w:rsidRPr="00DB2015">
        <w:rPr>
          <w:rFonts w:ascii="Times New Roman" w:hAnsi="Times New Roman" w:cs="Times New Roman"/>
          <w:sz w:val="24"/>
          <w:szCs w:val="24"/>
          <w:lang w:val="en-US"/>
        </w:rPr>
        <w:t>)^</w:t>
      </w:r>
      <w:proofErr w:type="gramEnd"/>
      <w:r w:rsidRPr="00DB2015">
        <w:rPr>
          <w:rFonts w:ascii="Times New Roman" w:hAnsi="Times New Roman" w:cs="Times New Roman"/>
          <w:sz w:val="24"/>
          <w:szCs w:val="24"/>
          <w:lang w:val="en-US"/>
        </w:rPr>
        <w:t>n*(n+1)/</w:t>
      </w:r>
      <w:proofErr w:type="spellStart"/>
      <w:r w:rsidRPr="00DB201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B2015">
        <w:rPr>
          <w:rFonts w:ascii="Times New Roman" w:hAnsi="Times New Roman" w:cs="Times New Roman"/>
          <w:sz w:val="24"/>
          <w:szCs w:val="24"/>
          <w:lang w:val="en-US"/>
        </w:rPr>
        <w:t xml:space="preserve">! + ... </w:t>
      </w:r>
    </w:p>
    <w:p w:rsidR="00DB2015" w:rsidRPr="00DB2015" w:rsidRDefault="00DB2015" w:rsidP="00DB2015">
      <w:pPr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2015">
        <w:rPr>
          <w:rFonts w:ascii="Times New Roman" w:hAnsi="Times New Roman" w:cs="Times New Roman"/>
          <w:sz w:val="24"/>
          <w:szCs w:val="24"/>
          <w:lang w:val="en-US"/>
        </w:rPr>
        <w:t>S=x + (x^3)/</w:t>
      </w:r>
      <w:proofErr w:type="gramStart"/>
      <w:r w:rsidRPr="00DB2015">
        <w:rPr>
          <w:rFonts w:ascii="Times New Roman" w:hAnsi="Times New Roman" w:cs="Times New Roman"/>
          <w:sz w:val="24"/>
          <w:szCs w:val="24"/>
          <w:lang w:val="en-US"/>
        </w:rPr>
        <w:t>3</w:t>
      </w:r>
      <w:proofErr w:type="gramEnd"/>
      <w:r w:rsidRPr="00DB2015">
        <w:rPr>
          <w:rFonts w:ascii="Times New Roman" w:hAnsi="Times New Roman" w:cs="Times New Roman"/>
          <w:sz w:val="24"/>
          <w:szCs w:val="24"/>
          <w:lang w:val="en-US"/>
        </w:rPr>
        <w:t>! + (x^5)/</w:t>
      </w:r>
      <w:proofErr w:type="gramStart"/>
      <w:r w:rsidRPr="00DB2015">
        <w:rPr>
          <w:rFonts w:ascii="Times New Roman" w:hAnsi="Times New Roman" w:cs="Times New Roman"/>
          <w:sz w:val="24"/>
          <w:szCs w:val="24"/>
          <w:lang w:val="en-US"/>
        </w:rPr>
        <w:t>5</w:t>
      </w:r>
      <w:proofErr w:type="gramEnd"/>
      <w:r w:rsidRPr="00DB2015">
        <w:rPr>
          <w:rFonts w:ascii="Times New Roman" w:hAnsi="Times New Roman" w:cs="Times New Roman"/>
          <w:sz w:val="24"/>
          <w:szCs w:val="24"/>
          <w:lang w:val="en-US"/>
        </w:rPr>
        <w:t>! + ... + (x</w:t>
      </w:r>
      <w:proofErr w:type="gramStart"/>
      <w:r w:rsidRPr="00DB2015">
        <w:rPr>
          <w:rFonts w:ascii="Times New Roman" w:hAnsi="Times New Roman" w:cs="Times New Roman"/>
          <w:sz w:val="24"/>
          <w:szCs w:val="24"/>
          <w:lang w:val="en-US"/>
        </w:rPr>
        <w:t>^(</w:t>
      </w:r>
      <w:proofErr w:type="gramEnd"/>
      <w:r w:rsidRPr="00DB2015">
        <w:rPr>
          <w:rFonts w:ascii="Times New Roman" w:hAnsi="Times New Roman" w:cs="Times New Roman"/>
          <w:sz w:val="24"/>
          <w:szCs w:val="24"/>
          <w:lang w:val="en-US"/>
        </w:rPr>
        <w:t xml:space="preserve">2n+1))/(2n+1)! + ...; </w:t>
      </w:r>
    </w:p>
    <w:p w:rsidR="00DB2015" w:rsidRPr="00DB2015" w:rsidRDefault="00DB2015" w:rsidP="00DB2015">
      <w:pPr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2015">
        <w:rPr>
          <w:rFonts w:ascii="Times New Roman" w:hAnsi="Times New Roman" w:cs="Times New Roman"/>
          <w:sz w:val="24"/>
          <w:szCs w:val="24"/>
          <w:lang w:val="en-US"/>
        </w:rPr>
        <w:t>S=</w:t>
      </w:r>
      <w:proofErr w:type="gramStart"/>
      <w:r w:rsidRPr="00DB2015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End"/>
      <w:r w:rsidRPr="00DB2015">
        <w:rPr>
          <w:rFonts w:ascii="Times New Roman" w:hAnsi="Times New Roman" w:cs="Times New Roman"/>
          <w:sz w:val="24"/>
          <w:szCs w:val="24"/>
          <w:lang w:val="en-US"/>
        </w:rPr>
        <w:t xml:space="preserve"> - x^2/2! + (x^4)/</w:t>
      </w:r>
      <w:proofErr w:type="gramStart"/>
      <w:r w:rsidRPr="00DB2015">
        <w:rPr>
          <w:rFonts w:ascii="Times New Roman" w:hAnsi="Times New Roman" w:cs="Times New Roman"/>
          <w:sz w:val="24"/>
          <w:szCs w:val="24"/>
          <w:lang w:val="en-US"/>
        </w:rPr>
        <w:t>4</w:t>
      </w:r>
      <w:proofErr w:type="gramEnd"/>
      <w:r w:rsidRPr="00DB2015">
        <w:rPr>
          <w:rFonts w:ascii="Times New Roman" w:hAnsi="Times New Roman" w:cs="Times New Roman"/>
          <w:sz w:val="24"/>
          <w:szCs w:val="24"/>
          <w:lang w:val="en-US"/>
        </w:rPr>
        <w:t>! - ... + (-1</w:t>
      </w:r>
      <w:proofErr w:type="gramStart"/>
      <w:r w:rsidRPr="00DB2015">
        <w:rPr>
          <w:rFonts w:ascii="Times New Roman" w:hAnsi="Times New Roman" w:cs="Times New Roman"/>
          <w:sz w:val="24"/>
          <w:szCs w:val="24"/>
          <w:lang w:val="en-US"/>
        </w:rPr>
        <w:t>)^</w:t>
      </w:r>
      <w:proofErr w:type="gramEnd"/>
      <w:r w:rsidRPr="00DB2015">
        <w:rPr>
          <w:rFonts w:ascii="Times New Roman" w:hAnsi="Times New Roman" w:cs="Times New Roman"/>
          <w:sz w:val="24"/>
          <w:szCs w:val="24"/>
          <w:lang w:val="en-US"/>
        </w:rPr>
        <w:t xml:space="preserve">nx^2n/(2n)! + ...; </w:t>
      </w:r>
    </w:p>
    <w:p w:rsidR="00DB2015" w:rsidRPr="00DB2015" w:rsidRDefault="00DB2015" w:rsidP="00DB2015">
      <w:pPr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2015">
        <w:rPr>
          <w:rFonts w:ascii="Times New Roman" w:hAnsi="Times New Roman" w:cs="Times New Roman"/>
          <w:sz w:val="24"/>
          <w:szCs w:val="24"/>
          <w:lang w:val="en-US"/>
        </w:rPr>
        <w:t>S=x - x^2/2 + (x^3)/3 - ... + ((-1)^(n-1))</w:t>
      </w:r>
      <w:proofErr w:type="spellStart"/>
      <w:r w:rsidRPr="00DB2015">
        <w:rPr>
          <w:rFonts w:ascii="Times New Roman" w:hAnsi="Times New Roman" w:cs="Times New Roman"/>
          <w:sz w:val="24"/>
          <w:szCs w:val="24"/>
          <w:lang w:val="en-US"/>
        </w:rPr>
        <w:t>x^n</w:t>
      </w:r>
      <w:proofErr w:type="spellEnd"/>
      <w:r w:rsidRPr="00DB2015">
        <w:rPr>
          <w:rFonts w:ascii="Times New Roman" w:hAnsi="Times New Roman" w:cs="Times New Roman"/>
          <w:sz w:val="24"/>
          <w:szCs w:val="24"/>
          <w:lang w:val="en-US"/>
        </w:rPr>
        <w:t xml:space="preserve">/n + ... ( ¦x¦&lt;1 ); </w:t>
      </w:r>
    </w:p>
    <w:p w:rsidR="00DB2015" w:rsidRPr="00DB2015" w:rsidRDefault="00DB2015" w:rsidP="00DB2015">
      <w:pPr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2015">
        <w:rPr>
          <w:rFonts w:ascii="Times New Roman" w:hAnsi="Times New Roman" w:cs="Times New Roman"/>
          <w:sz w:val="24"/>
          <w:szCs w:val="24"/>
          <w:lang w:val="en-US"/>
        </w:rPr>
        <w:t>S=x - (x^3)/3 + (x^5)/5 - ... + (-1</w:t>
      </w:r>
      <w:proofErr w:type="gramStart"/>
      <w:r w:rsidRPr="00DB2015">
        <w:rPr>
          <w:rFonts w:ascii="Times New Roman" w:hAnsi="Times New Roman" w:cs="Times New Roman"/>
          <w:sz w:val="24"/>
          <w:szCs w:val="24"/>
          <w:lang w:val="en-US"/>
        </w:rPr>
        <w:t>)^</w:t>
      </w:r>
      <w:proofErr w:type="gramEnd"/>
      <w:r w:rsidRPr="00DB2015">
        <w:rPr>
          <w:rFonts w:ascii="Times New Roman" w:hAnsi="Times New Roman" w:cs="Times New Roman"/>
          <w:sz w:val="24"/>
          <w:szCs w:val="24"/>
          <w:lang w:val="en-US"/>
        </w:rPr>
        <w:t xml:space="preserve">n(x^(2n+1))/(2n+1) + ... ( ¦x¦&lt;1 ). </w:t>
      </w:r>
    </w:p>
    <w:p w:rsidR="00DB2015" w:rsidRPr="00DB2015" w:rsidRDefault="00DB2015" w:rsidP="00DB2015">
      <w:pPr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2015">
        <w:rPr>
          <w:rFonts w:ascii="Times New Roman" w:hAnsi="Times New Roman" w:cs="Times New Roman"/>
          <w:sz w:val="24"/>
          <w:szCs w:val="24"/>
          <w:lang w:val="en-US"/>
        </w:rPr>
        <w:t xml:space="preserve">S=1/1^2 + 3/2^2 + 5/3^2 + ... + (2*i-1)/i^2 + ... </w:t>
      </w:r>
    </w:p>
    <w:p w:rsidR="00DB2015" w:rsidRPr="00DB2015" w:rsidRDefault="00DB2015" w:rsidP="00DB2015">
      <w:pPr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2015">
        <w:rPr>
          <w:rFonts w:ascii="Times New Roman" w:hAnsi="Times New Roman" w:cs="Times New Roman"/>
          <w:sz w:val="24"/>
          <w:szCs w:val="24"/>
          <w:lang w:val="en-US"/>
        </w:rPr>
        <w:t>S=1/(1*2) + 3/(2*3) + 5/(2*3) + ... + (2*i-1)/(</w:t>
      </w:r>
      <w:proofErr w:type="spellStart"/>
      <w:r w:rsidRPr="00DB201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B2015">
        <w:rPr>
          <w:rFonts w:ascii="Times New Roman" w:hAnsi="Times New Roman" w:cs="Times New Roman"/>
          <w:sz w:val="24"/>
          <w:szCs w:val="24"/>
          <w:lang w:val="en-US"/>
        </w:rPr>
        <w:t xml:space="preserve">*(n+1)) + ... </w:t>
      </w:r>
    </w:p>
    <w:p w:rsidR="00DB2015" w:rsidRPr="00DB2015" w:rsidRDefault="00DB2015" w:rsidP="00DB2015">
      <w:pPr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2015">
        <w:rPr>
          <w:rFonts w:ascii="Times New Roman" w:hAnsi="Times New Roman" w:cs="Times New Roman"/>
          <w:sz w:val="24"/>
          <w:szCs w:val="24"/>
          <w:lang w:val="en-US"/>
        </w:rPr>
        <w:t>S=1/1! + 2/</w:t>
      </w:r>
      <w:proofErr w:type="gramStart"/>
      <w:r w:rsidRPr="00DB2015">
        <w:rPr>
          <w:rFonts w:ascii="Times New Roman" w:hAnsi="Times New Roman" w:cs="Times New Roman"/>
          <w:sz w:val="24"/>
          <w:szCs w:val="24"/>
          <w:lang w:val="en-US"/>
        </w:rPr>
        <w:t>2</w:t>
      </w:r>
      <w:proofErr w:type="gramEnd"/>
      <w:r w:rsidRPr="00DB2015">
        <w:rPr>
          <w:rFonts w:ascii="Times New Roman" w:hAnsi="Times New Roman" w:cs="Times New Roman"/>
          <w:sz w:val="24"/>
          <w:szCs w:val="24"/>
          <w:lang w:val="en-US"/>
        </w:rPr>
        <w:t>! + 3/</w:t>
      </w:r>
      <w:proofErr w:type="gramStart"/>
      <w:r w:rsidRPr="00DB2015">
        <w:rPr>
          <w:rFonts w:ascii="Times New Roman" w:hAnsi="Times New Roman" w:cs="Times New Roman"/>
          <w:sz w:val="24"/>
          <w:szCs w:val="24"/>
          <w:lang w:val="en-US"/>
        </w:rPr>
        <w:t>3</w:t>
      </w:r>
      <w:proofErr w:type="gramEnd"/>
      <w:r w:rsidRPr="00DB2015">
        <w:rPr>
          <w:rFonts w:ascii="Times New Roman" w:hAnsi="Times New Roman" w:cs="Times New Roman"/>
          <w:sz w:val="24"/>
          <w:szCs w:val="24"/>
          <w:lang w:val="en-US"/>
        </w:rPr>
        <w:t xml:space="preserve">! + ... + n/n! + ... </w:t>
      </w:r>
    </w:p>
    <w:p w:rsidR="00DB2015" w:rsidRPr="00DB2015" w:rsidRDefault="00DB2015" w:rsidP="00DB2015">
      <w:pPr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2015">
        <w:rPr>
          <w:rFonts w:ascii="Times New Roman" w:hAnsi="Times New Roman" w:cs="Times New Roman"/>
          <w:sz w:val="24"/>
          <w:szCs w:val="24"/>
          <w:lang w:val="en-US"/>
        </w:rPr>
        <w:t>S=2/1^5 + 4/2^5 + 6/3^5 + ... + (2*</w:t>
      </w:r>
      <w:proofErr w:type="spellStart"/>
      <w:r w:rsidRPr="00DB201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B2015">
        <w:rPr>
          <w:rFonts w:ascii="Times New Roman" w:hAnsi="Times New Roman" w:cs="Times New Roman"/>
          <w:sz w:val="24"/>
          <w:szCs w:val="24"/>
          <w:lang w:val="en-US"/>
        </w:rPr>
        <w:t xml:space="preserve">)/n^5 + ... </w:t>
      </w:r>
    </w:p>
    <w:p w:rsidR="00DB2015" w:rsidRPr="00DB2015" w:rsidRDefault="00DB2015" w:rsidP="00DB2015">
      <w:pPr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2015">
        <w:rPr>
          <w:rFonts w:ascii="Times New Roman" w:hAnsi="Times New Roman" w:cs="Times New Roman"/>
          <w:sz w:val="24"/>
          <w:szCs w:val="24"/>
          <w:lang w:val="en-US"/>
        </w:rPr>
        <w:t xml:space="preserve">S=3/1! + 3^2/2! + 3^3/3! + ... + </w:t>
      </w:r>
      <w:proofErr w:type="gramStart"/>
      <w:r w:rsidRPr="00DB2015">
        <w:rPr>
          <w:rFonts w:ascii="Times New Roman" w:hAnsi="Times New Roman" w:cs="Times New Roman"/>
          <w:sz w:val="24"/>
          <w:szCs w:val="24"/>
          <w:lang w:val="en-US"/>
        </w:rPr>
        <w:t>3^</w:t>
      </w:r>
      <w:proofErr w:type="gramEnd"/>
      <w:r w:rsidRPr="00DB2015">
        <w:rPr>
          <w:rFonts w:ascii="Times New Roman" w:hAnsi="Times New Roman" w:cs="Times New Roman"/>
          <w:sz w:val="24"/>
          <w:szCs w:val="24"/>
          <w:lang w:val="en-US"/>
        </w:rPr>
        <w:t xml:space="preserve">n/n! + ... </w:t>
      </w:r>
    </w:p>
    <w:p w:rsidR="00DB2015" w:rsidRPr="00DB2015" w:rsidRDefault="00DB2015" w:rsidP="00DB2015">
      <w:pPr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2015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Start"/>
      <w:r w:rsidRPr="00DB2015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DB2015">
        <w:rPr>
          <w:rFonts w:ascii="Times New Roman" w:hAnsi="Times New Roman" w:cs="Times New Roman"/>
          <w:sz w:val="24"/>
          <w:szCs w:val="24"/>
          <w:lang w:val="en-US"/>
        </w:rPr>
        <w:t>1+1)/1! + (2+2)/</w:t>
      </w:r>
      <w:proofErr w:type="gramStart"/>
      <w:r w:rsidRPr="00DB2015">
        <w:rPr>
          <w:rFonts w:ascii="Times New Roman" w:hAnsi="Times New Roman" w:cs="Times New Roman"/>
          <w:sz w:val="24"/>
          <w:szCs w:val="24"/>
          <w:lang w:val="en-US"/>
        </w:rPr>
        <w:t>2</w:t>
      </w:r>
      <w:proofErr w:type="gramEnd"/>
      <w:r w:rsidRPr="00DB2015">
        <w:rPr>
          <w:rFonts w:ascii="Times New Roman" w:hAnsi="Times New Roman" w:cs="Times New Roman"/>
          <w:sz w:val="24"/>
          <w:szCs w:val="24"/>
          <w:lang w:val="en-US"/>
        </w:rPr>
        <w:t>! + (3+3)/</w:t>
      </w:r>
      <w:proofErr w:type="gramStart"/>
      <w:r w:rsidRPr="00DB2015">
        <w:rPr>
          <w:rFonts w:ascii="Times New Roman" w:hAnsi="Times New Roman" w:cs="Times New Roman"/>
          <w:sz w:val="24"/>
          <w:szCs w:val="24"/>
          <w:lang w:val="en-US"/>
        </w:rPr>
        <w:t>3</w:t>
      </w:r>
      <w:proofErr w:type="gramEnd"/>
      <w:r w:rsidRPr="00DB2015">
        <w:rPr>
          <w:rFonts w:ascii="Times New Roman" w:hAnsi="Times New Roman" w:cs="Times New Roman"/>
          <w:sz w:val="24"/>
          <w:szCs w:val="24"/>
          <w:lang w:val="en-US"/>
        </w:rPr>
        <w:t>! + ... + (</w:t>
      </w:r>
      <w:proofErr w:type="spellStart"/>
      <w:r w:rsidRPr="00DB2015">
        <w:rPr>
          <w:rFonts w:ascii="Times New Roman" w:hAnsi="Times New Roman" w:cs="Times New Roman"/>
          <w:sz w:val="24"/>
          <w:szCs w:val="24"/>
          <w:lang w:val="en-US"/>
        </w:rPr>
        <w:t>i+i</w:t>
      </w:r>
      <w:proofErr w:type="spellEnd"/>
      <w:r w:rsidRPr="00DB2015">
        <w:rPr>
          <w:rFonts w:ascii="Times New Roman" w:hAnsi="Times New Roman" w:cs="Times New Roman"/>
          <w:sz w:val="24"/>
          <w:szCs w:val="24"/>
          <w:lang w:val="en-US"/>
        </w:rPr>
        <w:t>)/</w:t>
      </w:r>
      <w:proofErr w:type="spellStart"/>
      <w:r w:rsidRPr="00DB201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B2015">
        <w:rPr>
          <w:rFonts w:ascii="Times New Roman" w:hAnsi="Times New Roman" w:cs="Times New Roman"/>
          <w:sz w:val="24"/>
          <w:szCs w:val="24"/>
          <w:lang w:val="en-US"/>
        </w:rPr>
        <w:t xml:space="preserve">! + ... </w:t>
      </w:r>
    </w:p>
    <w:p w:rsidR="00DB2015" w:rsidRPr="00DB2015" w:rsidRDefault="00DB2015" w:rsidP="00DB2015">
      <w:pPr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2015">
        <w:rPr>
          <w:rFonts w:ascii="Times New Roman" w:hAnsi="Times New Roman" w:cs="Times New Roman"/>
          <w:sz w:val="24"/>
          <w:szCs w:val="24"/>
          <w:lang w:val="en-US"/>
        </w:rPr>
        <w:t>S=(x^1)/</w:t>
      </w:r>
      <w:proofErr w:type="gramStart"/>
      <w:r w:rsidRPr="00DB2015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End"/>
      <w:r w:rsidRPr="00DB2015">
        <w:rPr>
          <w:rFonts w:ascii="Times New Roman" w:hAnsi="Times New Roman" w:cs="Times New Roman"/>
          <w:sz w:val="24"/>
          <w:szCs w:val="24"/>
          <w:lang w:val="en-US"/>
        </w:rPr>
        <w:t>! + (x^2)/</w:t>
      </w:r>
      <w:proofErr w:type="gramStart"/>
      <w:r w:rsidRPr="00DB2015">
        <w:rPr>
          <w:rFonts w:ascii="Times New Roman" w:hAnsi="Times New Roman" w:cs="Times New Roman"/>
          <w:sz w:val="24"/>
          <w:szCs w:val="24"/>
          <w:lang w:val="en-US"/>
        </w:rPr>
        <w:t>2</w:t>
      </w:r>
      <w:proofErr w:type="gramEnd"/>
      <w:r w:rsidRPr="00DB2015">
        <w:rPr>
          <w:rFonts w:ascii="Times New Roman" w:hAnsi="Times New Roman" w:cs="Times New Roman"/>
          <w:sz w:val="24"/>
          <w:szCs w:val="24"/>
          <w:lang w:val="en-US"/>
        </w:rPr>
        <w:t>! + (x^3)/</w:t>
      </w:r>
      <w:proofErr w:type="gramStart"/>
      <w:r w:rsidRPr="00DB2015">
        <w:rPr>
          <w:rFonts w:ascii="Times New Roman" w:hAnsi="Times New Roman" w:cs="Times New Roman"/>
          <w:sz w:val="24"/>
          <w:szCs w:val="24"/>
          <w:lang w:val="en-US"/>
        </w:rPr>
        <w:t>3</w:t>
      </w:r>
      <w:proofErr w:type="gramEnd"/>
      <w:r w:rsidRPr="00DB2015">
        <w:rPr>
          <w:rFonts w:ascii="Times New Roman" w:hAnsi="Times New Roman" w:cs="Times New Roman"/>
          <w:sz w:val="24"/>
          <w:szCs w:val="24"/>
          <w:lang w:val="en-US"/>
        </w:rPr>
        <w:t xml:space="preserve">! + ... + </w:t>
      </w:r>
      <w:proofErr w:type="spellStart"/>
      <w:r w:rsidRPr="00DB2015">
        <w:rPr>
          <w:rFonts w:ascii="Times New Roman" w:hAnsi="Times New Roman" w:cs="Times New Roman"/>
          <w:sz w:val="24"/>
          <w:szCs w:val="24"/>
          <w:lang w:val="en-US"/>
        </w:rPr>
        <w:t>x^n</w:t>
      </w:r>
      <w:proofErr w:type="spellEnd"/>
      <w:r w:rsidRPr="00DB2015">
        <w:rPr>
          <w:rFonts w:ascii="Times New Roman" w:hAnsi="Times New Roman" w:cs="Times New Roman"/>
          <w:sz w:val="24"/>
          <w:szCs w:val="24"/>
          <w:lang w:val="en-US"/>
        </w:rPr>
        <w:t xml:space="preserve">/n! + ...; </w:t>
      </w:r>
    </w:p>
    <w:p w:rsidR="00DB2015" w:rsidRPr="00DB2015" w:rsidRDefault="00DB2015" w:rsidP="00DB2015">
      <w:pPr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2015">
        <w:rPr>
          <w:rFonts w:ascii="Times New Roman" w:hAnsi="Times New Roman" w:cs="Times New Roman"/>
          <w:sz w:val="24"/>
          <w:szCs w:val="24"/>
          <w:lang w:val="en-US"/>
        </w:rPr>
        <w:t xml:space="preserve">S=x^2/2! + </w:t>
      </w:r>
      <w:proofErr w:type="gramStart"/>
      <w:r w:rsidRPr="00DB2015">
        <w:rPr>
          <w:rFonts w:ascii="Times New Roman" w:hAnsi="Times New Roman" w:cs="Times New Roman"/>
          <w:sz w:val="24"/>
          <w:szCs w:val="24"/>
          <w:lang w:val="en-US"/>
        </w:rPr>
        <w:t>x^</w:t>
      </w:r>
      <w:proofErr w:type="gramEnd"/>
      <w:r w:rsidRPr="00DB2015">
        <w:rPr>
          <w:rFonts w:ascii="Times New Roman" w:hAnsi="Times New Roman" w:cs="Times New Roman"/>
          <w:sz w:val="24"/>
          <w:szCs w:val="24"/>
          <w:lang w:val="en-US"/>
        </w:rPr>
        <w:t xml:space="preserve">4/4! + </w:t>
      </w:r>
      <w:proofErr w:type="gramStart"/>
      <w:r w:rsidRPr="00DB2015">
        <w:rPr>
          <w:rFonts w:ascii="Times New Roman" w:hAnsi="Times New Roman" w:cs="Times New Roman"/>
          <w:sz w:val="24"/>
          <w:szCs w:val="24"/>
          <w:lang w:val="en-US"/>
        </w:rPr>
        <w:t>x^</w:t>
      </w:r>
      <w:proofErr w:type="gramEnd"/>
      <w:r w:rsidRPr="00DB2015">
        <w:rPr>
          <w:rFonts w:ascii="Times New Roman" w:hAnsi="Times New Roman" w:cs="Times New Roman"/>
          <w:sz w:val="24"/>
          <w:szCs w:val="24"/>
          <w:lang w:val="en-US"/>
        </w:rPr>
        <w:t xml:space="preserve">6/6! + ... + </w:t>
      </w:r>
      <w:proofErr w:type="spellStart"/>
      <w:r w:rsidRPr="00DB2015">
        <w:rPr>
          <w:rFonts w:ascii="Times New Roman" w:hAnsi="Times New Roman" w:cs="Times New Roman"/>
          <w:sz w:val="24"/>
          <w:szCs w:val="24"/>
          <w:lang w:val="en-US"/>
        </w:rPr>
        <w:t>x^n</w:t>
      </w:r>
      <w:proofErr w:type="spellEnd"/>
      <w:proofErr w:type="gramStart"/>
      <w:r w:rsidRPr="00DB2015">
        <w:rPr>
          <w:rFonts w:ascii="Times New Roman" w:hAnsi="Times New Roman" w:cs="Times New Roman"/>
          <w:sz w:val="24"/>
          <w:szCs w:val="24"/>
          <w:lang w:val="en-US"/>
        </w:rPr>
        <w:t>/(</w:t>
      </w:r>
      <w:proofErr w:type="gramEnd"/>
      <w:r w:rsidRPr="00DB2015">
        <w:rPr>
          <w:rFonts w:ascii="Times New Roman" w:hAnsi="Times New Roman" w:cs="Times New Roman"/>
          <w:sz w:val="24"/>
          <w:szCs w:val="24"/>
          <w:lang w:val="en-US"/>
        </w:rPr>
        <w:t xml:space="preserve">2n)! + ...; </w:t>
      </w:r>
    </w:p>
    <w:p w:rsidR="00DB2015" w:rsidRPr="00DB2015" w:rsidRDefault="00DB2015" w:rsidP="00DB2015">
      <w:pPr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2015">
        <w:rPr>
          <w:rFonts w:ascii="Times New Roman" w:hAnsi="Times New Roman" w:cs="Times New Roman"/>
          <w:sz w:val="24"/>
          <w:szCs w:val="24"/>
          <w:lang w:val="en-US"/>
        </w:rPr>
        <w:t xml:space="preserve">S=x - x/2 + x/3 - x/4 + ... + ((-1)^(n-1))x/n + ... ( ¦x¦&lt;1 ); </w:t>
      </w:r>
    </w:p>
    <w:p w:rsidR="00DB2015" w:rsidRPr="00DB2015" w:rsidRDefault="00DB2015" w:rsidP="00DB2015">
      <w:pPr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2015">
        <w:rPr>
          <w:rFonts w:ascii="Times New Roman" w:hAnsi="Times New Roman" w:cs="Times New Roman"/>
          <w:sz w:val="24"/>
          <w:szCs w:val="24"/>
          <w:lang w:val="en-US"/>
        </w:rPr>
        <w:t xml:space="preserve">S=x^2/1 + (x^3)/2 + (x^4)/3 + ... + </w:t>
      </w:r>
      <w:proofErr w:type="spellStart"/>
      <w:r w:rsidRPr="00DB2015">
        <w:rPr>
          <w:rFonts w:ascii="Times New Roman" w:hAnsi="Times New Roman" w:cs="Times New Roman"/>
          <w:sz w:val="24"/>
          <w:szCs w:val="24"/>
          <w:lang w:val="en-US"/>
        </w:rPr>
        <w:t>x^n</w:t>
      </w:r>
      <w:proofErr w:type="spellEnd"/>
      <w:proofErr w:type="gramStart"/>
      <w:r w:rsidRPr="00DB2015">
        <w:rPr>
          <w:rFonts w:ascii="Times New Roman" w:hAnsi="Times New Roman" w:cs="Times New Roman"/>
          <w:sz w:val="24"/>
          <w:szCs w:val="24"/>
          <w:lang w:val="en-US"/>
        </w:rPr>
        <w:t>/(</w:t>
      </w:r>
      <w:proofErr w:type="gramEnd"/>
      <w:r w:rsidRPr="00DB2015">
        <w:rPr>
          <w:rFonts w:ascii="Times New Roman" w:hAnsi="Times New Roman" w:cs="Times New Roman"/>
          <w:sz w:val="24"/>
          <w:szCs w:val="24"/>
          <w:lang w:val="en-US"/>
        </w:rPr>
        <w:t xml:space="preserve">n-1) + ... ( ¦x¦&lt;1 ). </w:t>
      </w:r>
    </w:p>
    <w:p w:rsidR="00DB2015" w:rsidRPr="00DB2015" w:rsidRDefault="00DB2015" w:rsidP="00DB2015">
      <w:pPr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2015">
        <w:rPr>
          <w:rFonts w:ascii="Times New Roman" w:hAnsi="Times New Roman" w:cs="Times New Roman"/>
          <w:sz w:val="24"/>
          <w:szCs w:val="24"/>
          <w:lang w:val="en-US"/>
        </w:rPr>
        <w:t xml:space="preserve">S=1/1^2 + 1/2^3 + 1/3^4 + 1/4^5 + ... + 1/n^(n+1) + ... </w:t>
      </w:r>
    </w:p>
    <w:p w:rsidR="00DB2015" w:rsidRPr="00DB2015" w:rsidRDefault="00DB2015" w:rsidP="00DB2015">
      <w:pPr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2015">
        <w:rPr>
          <w:rFonts w:ascii="Times New Roman" w:hAnsi="Times New Roman" w:cs="Times New Roman"/>
          <w:sz w:val="24"/>
          <w:szCs w:val="24"/>
          <w:lang w:val="en-US"/>
        </w:rPr>
        <w:t>P=1/2^3 + 1/4^3 + 1/6^3 +... + 1</w:t>
      </w:r>
      <w:proofErr w:type="gramStart"/>
      <w:r w:rsidRPr="00DB2015">
        <w:rPr>
          <w:rFonts w:ascii="Times New Roman" w:hAnsi="Times New Roman" w:cs="Times New Roman"/>
          <w:sz w:val="24"/>
          <w:szCs w:val="24"/>
          <w:lang w:val="en-US"/>
        </w:rPr>
        <w:t>/(</w:t>
      </w:r>
      <w:proofErr w:type="gramEnd"/>
      <w:r w:rsidRPr="00DB2015">
        <w:rPr>
          <w:rFonts w:ascii="Times New Roman" w:hAnsi="Times New Roman" w:cs="Times New Roman"/>
          <w:sz w:val="24"/>
          <w:szCs w:val="24"/>
          <w:lang w:val="en-US"/>
        </w:rPr>
        <w:t xml:space="preserve">2n)^3+... </w:t>
      </w:r>
    </w:p>
    <w:p w:rsidR="00DB2015" w:rsidRPr="00DB2015" w:rsidRDefault="00DB2015" w:rsidP="00DB2015">
      <w:pPr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2015">
        <w:rPr>
          <w:rFonts w:ascii="Times New Roman" w:hAnsi="Times New Roman" w:cs="Times New Roman"/>
          <w:sz w:val="24"/>
          <w:szCs w:val="24"/>
          <w:lang w:val="en-US"/>
        </w:rPr>
        <w:t xml:space="preserve">S=1/3^4 + 1/5^4 + ... + 1/(2n+1)^4 + ... </w:t>
      </w:r>
    </w:p>
    <w:p w:rsidR="00DB2015" w:rsidRPr="00DB2015" w:rsidRDefault="00DB2015" w:rsidP="00DB2015">
      <w:pPr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2015">
        <w:rPr>
          <w:rFonts w:ascii="Times New Roman" w:hAnsi="Times New Roman" w:cs="Times New Roman"/>
          <w:sz w:val="24"/>
          <w:szCs w:val="24"/>
          <w:lang w:val="en-US"/>
        </w:rPr>
        <w:t xml:space="preserve">P=2/2^3 + 4/4^3 + ... + (2n)/(2n)^3 + ... </w:t>
      </w:r>
    </w:p>
    <w:p w:rsidR="00DB2015" w:rsidRPr="00DB2015" w:rsidRDefault="00DB2015" w:rsidP="00DB2015">
      <w:pPr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2015">
        <w:rPr>
          <w:rFonts w:ascii="Times New Roman" w:hAnsi="Times New Roman" w:cs="Times New Roman"/>
          <w:sz w:val="24"/>
          <w:szCs w:val="24"/>
          <w:lang w:val="en-US"/>
        </w:rPr>
        <w:t>S=5*1 - 5*2/1! + 5*2^2/2! - ... + 5*(-2</w:t>
      </w:r>
      <w:proofErr w:type="gramStart"/>
      <w:r w:rsidRPr="00DB2015">
        <w:rPr>
          <w:rFonts w:ascii="Times New Roman" w:hAnsi="Times New Roman" w:cs="Times New Roman"/>
          <w:sz w:val="24"/>
          <w:szCs w:val="24"/>
          <w:lang w:val="en-US"/>
        </w:rPr>
        <w:t>)^</w:t>
      </w:r>
      <w:proofErr w:type="gramEnd"/>
      <w:r w:rsidRPr="00DB2015">
        <w:rPr>
          <w:rFonts w:ascii="Times New Roman" w:hAnsi="Times New Roman" w:cs="Times New Roman"/>
          <w:sz w:val="24"/>
          <w:szCs w:val="24"/>
          <w:lang w:val="en-US"/>
        </w:rPr>
        <w:t xml:space="preserve">n/n! + ... </w:t>
      </w:r>
    </w:p>
    <w:p w:rsidR="00DB2015" w:rsidRPr="00DB2015" w:rsidRDefault="00DB2015" w:rsidP="00DB2015">
      <w:pPr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2015">
        <w:rPr>
          <w:rFonts w:ascii="Times New Roman" w:hAnsi="Times New Roman" w:cs="Times New Roman"/>
          <w:sz w:val="24"/>
          <w:szCs w:val="24"/>
          <w:lang w:val="en-US"/>
        </w:rPr>
        <w:t>S=3*1 - 3*2/1! + 3*3/2! - ... + 3*(-1</w:t>
      </w:r>
      <w:proofErr w:type="gramStart"/>
      <w:r w:rsidRPr="00DB2015">
        <w:rPr>
          <w:rFonts w:ascii="Times New Roman" w:hAnsi="Times New Roman" w:cs="Times New Roman"/>
          <w:sz w:val="24"/>
          <w:szCs w:val="24"/>
          <w:lang w:val="en-US"/>
        </w:rPr>
        <w:t>)^</w:t>
      </w:r>
      <w:proofErr w:type="gramEnd"/>
      <w:r w:rsidRPr="00DB2015">
        <w:rPr>
          <w:rFonts w:ascii="Times New Roman" w:hAnsi="Times New Roman" w:cs="Times New Roman"/>
          <w:sz w:val="24"/>
          <w:szCs w:val="24"/>
          <w:lang w:val="en-US"/>
        </w:rPr>
        <w:t>n*(n+1)/</w:t>
      </w:r>
      <w:proofErr w:type="spellStart"/>
      <w:r w:rsidRPr="00DB201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B2015">
        <w:rPr>
          <w:rFonts w:ascii="Times New Roman" w:hAnsi="Times New Roman" w:cs="Times New Roman"/>
          <w:sz w:val="24"/>
          <w:szCs w:val="24"/>
          <w:lang w:val="en-US"/>
        </w:rPr>
        <w:t xml:space="preserve">! + ... </w:t>
      </w:r>
    </w:p>
    <w:p w:rsidR="00DB2015" w:rsidRPr="00DB2015" w:rsidRDefault="00DB2015" w:rsidP="00DB2015">
      <w:pPr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2015">
        <w:rPr>
          <w:rFonts w:ascii="Times New Roman" w:hAnsi="Times New Roman" w:cs="Times New Roman"/>
          <w:sz w:val="24"/>
          <w:szCs w:val="24"/>
          <w:lang w:val="en-US"/>
        </w:rPr>
        <w:t>S=</w:t>
      </w:r>
      <w:proofErr w:type="gramStart"/>
      <w:r w:rsidRPr="00DB2015">
        <w:rPr>
          <w:rFonts w:ascii="Times New Roman" w:hAnsi="Times New Roman" w:cs="Times New Roman"/>
          <w:sz w:val="24"/>
          <w:szCs w:val="24"/>
          <w:lang w:val="en-US"/>
        </w:rPr>
        <w:t>7*</w:t>
      </w:r>
      <w:proofErr w:type="gramEnd"/>
      <w:r w:rsidRPr="00DB2015">
        <w:rPr>
          <w:rFonts w:ascii="Times New Roman" w:hAnsi="Times New Roman" w:cs="Times New Roman"/>
          <w:sz w:val="24"/>
          <w:szCs w:val="24"/>
          <w:lang w:val="en-US"/>
        </w:rPr>
        <w:t>x + 7*(x^3)/3! + 7*(x^5)/</w:t>
      </w:r>
      <w:proofErr w:type="gramStart"/>
      <w:r w:rsidRPr="00DB2015">
        <w:rPr>
          <w:rFonts w:ascii="Times New Roman" w:hAnsi="Times New Roman" w:cs="Times New Roman"/>
          <w:sz w:val="24"/>
          <w:szCs w:val="24"/>
          <w:lang w:val="en-US"/>
        </w:rPr>
        <w:t>5</w:t>
      </w:r>
      <w:proofErr w:type="gramEnd"/>
      <w:r w:rsidRPr="00DB2015">
        <w:rPr>
          <w:rFonts w:ascii="Times New Roman" w:hAnsi="Times New Roman" w:cs="Times New Roman"/>
          <w:sz w:val="24"/>
          <w:szCs w:val="24"/>
          <w:lang w:val="en-US"/>
        </w:rPr>
        <w:t>! + ... + 7*(x</w:t>
      </w:r>
      <w:proofErr w:type="gramStart"/>
      <w:r w:rsidRPr="00DB2015">
        <w:rPr>
          <w:rFonts w:ascii="Times New Roman" w:hAnsi="Times New Roman" w:cs="Times New Roman"/>
          <w:sz w:val="24"/>
          <w:szCs w:val="24"/>
          <w:lang w:val="en-US"/>
        </w:rPr>
        <w:t>^(</w:t>
      </w:r>
      <w:proofErr w:type="gramEnd"/>
      <w:r w:rsidRPr="00DB2015">
        <w:rPr>
          <w:rFonts w:ascii="Times New Roman" w:hAnsi="Times New Roman" w:cs="Times New Roman"/>
          <w:sz w:val="24"/>
          <w:szCs w:val="24"/>
          <w:lang w:val="en-US"/>
        </w:rPr>
        <w:t xml:space="preserve">2n+1))/(2n+1)! + ...; </w:t>
      </w:r>
    </w:p>
    <w:p w:rsidR="00DB2015" w:rsidRPr="00DB2015" w:rsidRDefault="00DB2015" w:rsidP="00DB2015">
      <w:pPr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2015">
        <w:rPr>
          <w:rFonts w:ascii="Times New Roman" w:hAnsi="Times New Roman" w:cs="Times New Roman"/>
          <w:sz w:val="24"/>
          <w:szCs w:val="24"/>
          <w:lang w:val="en-US"/>
        </w:rPr>
        <w:t>S=x + x^1/1! + (x^2)/</w:t>
      </w:r>
      <w:proofErr w:type="gramStart"/>
      <w:r w:rsidRPr="00DB2015">
        <w:rPr>
          <w:rFonts w:ascii="Times New Roman" w:hAnsi="Times New Roman" w:cs="Times New Roman"/>
          <w:sz w:val="24"/>
          <w:szCs w:val="24"/>
          <w:lang w:val="en-US"/>
        </w:rPr>
        <w:t>2</w:t>
      </w:r>
      <w:proofErr w:type="gramEnd"/>
      <w:r w:rsidRPr="00DB2015">
        <w:rPr>
          <w:rFonts w:ascii="Times New Roman" w:hAnsi="Times New Roman" w:cs="Times New Roman"/>
          <w:sz w:val="24"/>
          <w:szCs w:val="24"/>
          <w:lang w:val="en-US"/>
        </w:rPr>
        <w:t xml:space="preserve">! + ... + </w:t>
      </w:r>
      <w:proofErr w:type="spellStart"/>
      <w:r w:rsidRPr="00DB2015">
        <w:rPr>
          <w:rFonts w:ascii="Times New Roman" w:hAnsi="Times New Roman" w:cs="Times New Roman"/>
          <w:sz w:val="24"/>
          <w:szCs w:val="24"/>
          <w:lang w:val="en-US"/>
        </w:rPr>
        <w:t>x^n</w:t>
      </w:r>
      <w:proofErr w:type="spellEnd"/>
      <w:proofErr w:type="gramStart"/>
      <w:r w:rsidRPr="00DB2015">
        <w:rPr>
          <w:rFonts w:ascii="Times New Roman" w:hAnsi="Times New Roman" w:cs="Times New Roman"/>
          <w:sz w:val="24"/>
          <w:szCs w:val="24"/>
          <w:lang w:val="en-US"/>
        </w:rPr>
        <w:t>/(</w:t>
      </w:r>
      <w:proofErr w:type="gramEnd"/>
      <w:r w:rsidRPr="00DB2015">
        <w:rPr>
          <w:rFonts w:ascii="Times New Roman" w:hAnsi="Times New Roman" w:cs="Times New Roman"/>
          <w:sz w:val="24"/>
          <w:szCs w:val="24"/>
          <w:lang w:val="en-US"/>
        </w:rPr>
        <w:t xml:space="preserve">n)! + ...; </w:t>
      </w:r>
    </w:p>
    <w:p w:rsidR="00DB2015" w:rsidRPr="00DB2015" w:rsidRDefault="00DB2015" w:rsidP="00DB2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B2015" w:rsidRPr="00DB2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lang w:val="en-US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AD0033A"/>
    <w:multiLevelType w:val="hybridMultilevel"/>
    <w:tmpl w:val="EE886D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AD5D58"/>
    <w:multiLevelType w:val="hybridMultilevel"/>
    <w:tmpl w:val="A7284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764F5"/>
    <w:multiLevelType w:val="hybridMultilevel"/>
    <w:tmpl w:val="AAC270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D15715"/>
    <w:multiLevelType w:val="hybridMultilevel"/>
    <w:tmpl w:val="0BA634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827CB8"/>
    <w:multiLevelType w:val="hybridMultilevel"/>
    <w:tmpl w:val="834A1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015"/>
    <w:rsid w:val="005609CA"/>
    <w:rsid w:val="00804E64"/>
    <w:rsid w:val="00DB2015"/>
    <w:rsid w:val="00F11346"/>
    <w:rsid w:val="00FF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49D3A1-8209-42C5-834B-0A5F7A0C5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B2015"/>
    <w:pPr>
      <w:keepNext/>
      <w:numPr>
        <w:numId w:val="1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kern w:val="1"/>
      <w:sz w:val="28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B2015"/>
    <w:rPr>
      <w:rFonts w:ascii="Arial" w:eastAsia="Times New Roman" w:hAnsi="Arial" w:cs="Arial"/>
      <w:b/>
      <w:kern w:val="1"/>
      <w:sz w:val="28"/>
      <w:szCs w:val="24"/>
      <w:lang w:eastAsia="ar-SA"/>
    </w:rPr>
  </w:style>
  <w:style w:type="paragraph" w:customStyle="1" w:styleId="Default">
    <w:name w:val="Default"/>
    <w:basedOn w:val="a"/>
    <w:rsid w:val="00DB2015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DB2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65957E8A9005E41B922205B3CD157BE" ma:contentTypeVersion="1" ma:contentTypeDescription="Создание документа." ma:contentTypeScope="" ma:versionID="9cfb797fb9f73183f6e6d5cee4d94401">
  <xsd:schema xmlns:xsd="http://www.w3.org/2001/XMLSchema" xmlns:xs="http://www.w3.org/2001/XMLSchema" xmlns:p="http://schemas.microsoft.com/office/2006/metadata/properties" xmlns:ns2="021e486d-930f-4f38-873e-8b4bcd3c935e" targetNamespace="http://schemas.microsoft.com/office/2006/metadata/properties" ma:root="true" ma:fieldsID="c63e0e592e227f2b5dd7d66b28d5404b" ns2:_="">
    <xsd:import namespace="021e486d-930f-4f38-873e-8b4bcd3c935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e486d-930f-4f38-873e-8b4bcd3c935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21e486d-930f-4f38-873e-8b4bcd3c935e" xsi:nil="true"/>
  </documentManagement>
</p:properties>
</file>

<file path=customXml/itemProps1.xml><?xml version="1.0" encoding="utf-8"?>
<ds:datastoreItem xmlns:ds="http://schemas.openxmlformats.org/officeDocument/2006/customXml" ds:itemID="{A7475E29-1320-41BB-9736-E5C9F05E1BD0}"/>
</file>

<file path=customXml/itemProps2.xml><?xml version="1.0" encoding="utf-8"?>
<ds:datastoreItem xmlns:ds="http://schemas.openxmlformats.org/officeDocument/2006/customXml" ds:itemID="{33483146-5824-4B27-A89D-BC285AFE3F08}"/>
</file>

<file path=customXml/itemProps3.xml><?xml version="1.0" encoding="utf-8"?>
<ds:datastoreItem xmlns:ds="http://schemas.openxmlformats.org/officeDocument/2006/customXml" ds:itemID="{4F49A51D-A46B-4D7F-A879-CAE164BCEC2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Елена Александровна</dc:creator>
  <cp:keywords/>
  <dc:description/>
  <cp:lastModifiedBy>Студент ТюмГУ</cp:lastModifiedBy>
  <cp:revision>4</cp:revision>
  <dcterms:created xsi:type="dcterms:W3CDTF">2019-10-14T07:42:00Z</dcterms:created>
  <dcterms:modified xsi:type="dcterms:W3CDTF">2021-10-11T09:11:00Z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0x010100065957E8A9005E41B922205B3CD157BE</vt:lpwstr>
  </property>
</Properties>
</file>